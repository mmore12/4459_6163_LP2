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C93E6A" w14:textId="1FBB2856" w:rsidR="00A83F79" w:rsidRPr="000D7293" w:rsidRDefault="00A83F79" w:rsidP="00A83F79">
      <w:pPr>
        <w:pStyle w:val="AllCapsCentered"/>
        <w:rPr>
          <w:rFonts w:ascii="Cambria" w:hAnsi="Cambria" w:cs="Arial"/>
          <w:color w:val="17365D"/>
          <w:sz w:val="28"/>
          <w:szCs w:val="40"/>
          <w:lang w:val="pt-PT"/>
        </w:rPr>
      </w:pPr>
      <w:r w:rsidRPr="000D7293">
        <w:rPr>
          <w:noProof/>
          <w:lang w:val="en-GB" w:eastAsia="en-GB" w:bidi="ar-SA"/>
        </w:rPr>
        <w:drawing>
          <wp:inline distT="0" distB="0" distL="0" distR="0" wp14:anchorId="06ECCF95" wp14:editId="45E438A8">
            <wp:extent cx="2514600" cy="781050"/>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781050"/>
                    </a:xfrm>
                    <a:prstGeom prst="rect">
                      <a:avLst/>
                    </a:prstGeom>
                    <a:noFill/>
                    <a:ln>
                      <a:noFill/>
                    </a:ln>
                    <a:effectLst/>
                  </pic:spPr>
                </pic:pic>
              </a:graphicData>
            </a:graphic>
          </wp:inline>
        </w:drawing>
      </w:r>
    </w:p>
    <w:p w14:paraId="152BFB38" w14:textId="484D1C91" w:rsidR="002F46F2" w:rsidRPr="000D7293" w:rsidRDefault="002F46F2">
      <w:pPr>
        <w:pStyle w:val="AllCapsCentered"/>
        <w:spacing w:before="1920"/>
        <w:jc w:val="right"/>
        <w:rPr>
          <w:rFonts w:ascii="Cambria" w:hAnsi="Cambria" w:cs="Arial"/>
          <w:color w:val="365F91"/>
          <w:sz w:val="28"/>
          <w:szCs w:val="40"/>
          <w:lang w:val="pt-PT"/>
        </w:rPr>
      </w:pPr>
      <w:r w:rsidRPr="000D7293">
        <w:rPr>
          <w:rFonts w:ascii="Cambria" w:hAnsi="Cambria" w:cs="Arial"/>
          <w:color w:val="365F91"/>
          <w:sz w:val="28"/>
          <w:szCs w:val="40"/>
          <w:lang w:val="pt-PT"/>
        </w:rPr>
        <w:t xml:space="preserve">Relatório de </w:t>
      </w:r>
      <w:r w:rsidR="003A5CCC">
        <w:rPr>
          <w:rFonts w:ascii="Cambria" w:hAnsi="Cambria" w:cs="Arial"/>
          <w:color w:val="365F91"/>
          <w:sz w:val="28"/>
          <w:szCs w:val="40"/>
          <w:lang w:val="pt-PT"/>
        </w:rPr>
        <w:t>trabalho prático</w:t>
      </w:r>
    </w:p>
    <w:p w14:paraId="53516025" w14:textId="1772B476" w:rsidR="002F46F2" w:rsidRPr="000D7293" w:rsidRDefault="002C29FF">
      <w:pPr>
        <w:pStyle w:val="Title"/>
        <w:jc w:val="right"/>
        <w:rPr>
          <w:color w:val="365F91"/>
          <w:lang w:val="pt-PT"/>
        </w:rPr>
      </w:pPr>
      <w:r>
        <w:rPr>
          <w:color w:val="365F91"/>
          <w:lang w:val="pt-PT"/>
        </w:rPr>
        <w:t>Trabalho Prático LP2 – PetLovers</w:t>
      </w:r>
    </w:p>
    <w:p w14:paraId="73E24C3F" w14:textId="15F6C767" w:rsidR="002F46F2" w:rsidRPr="000D7293" w:rsidRDefault="002C29FF">
      <w:pPr>
        <w:pStyle w:val="AllCapsCentered"/>
        <w:spacing w:before="600"/>
        <w:jc w:val="right"/>
        <w:rPr>
          <w:rFonts w:ascii="Cambria" w:hAnsi="Cambria" w:cs="Arial"/>
          <w:color w:val="365F91"/>
          <w:sz w:val="28"/>
          <w:szCs w:val="40"/>
          <w:lang w:val="pt-PT"/>
        </w:rPr>
      </w:pPr>
      <w:r>
        <w:rPr>
          <w:rFonts w:ascii="Cambria" w:hAnsi="Cambria" w:cs="Arial"/>
          <w:color w:val="365F91"/>
          <w:sz w:val="28"/>
          <w:szCs w:val="40"/>
          <w:lang w:val="pt-PT"/>
        </w:rPr>
        <w:t>Aurelien Bouça &amp; Elden Carones</w:t>
      </w:r>
    </w:p>
    <w:p w14:paraId="3D563ED5" w14:textId="09B49110" w:rsidR="00535585" w:rsidRPr="000D7293" w:rsidRDefault="007C7F01" w:rsidP="00623550">
      <w:pPr>
        <w:pStyle w:val="AllCapsCentered"/>
        <w:spacing w:line="100" w:lineRule="atLeast"/>
        <w:jc w:val="right"/>
        <w:rPr>
          <w:rFonts w:ascii="Cambria" w:hAnsi="Cambria" w:cs="Arial"/>
          <w:color w:val="365F91"/>
          <w:szCs w:val="40"/>
          <w:lang w:val="pt-PT"/>
        </w:rPr>
      </w:pPr>
      <w:r w:rsidRPr="000D7293">
        <w:rPr>
          <w:rFonts w:ascii="Cambria" w:hAnsi="Cambria" w:cs="Arial"/>
          <w:color w:val="365F91"/>
          <w:szCs w:val="40"/>
          <w:lang w:val="pt-PT"/>
        </w:rPr>
        <w:t xml:space="preserve">Aluno </w:t>
      </w:r>
      <w:r w:rsidR="00535585" w:rsidRPr="000D7293">
        <w:rPr>
          <w:rFonts w:ascii="Cambria" w:hAnsi="Cambria" w:cs="Arial"/>
          <w:color w:val="365F91"/>
          <w:szCs w:val="40"/>
          <w:lang w:val="pt-PT"/>
        </w:rPr>
        <w:t xml:space="preserve">nº </w:t>
      </w:r>
      <w:r w:rsidR="002C29FF">
        <w:rPr>
          <w:rFonts w:ascii="Cambria" w:hAnsi="Cambria" w:cs="Arial"/>
          <w:color w:val="365F91"/>
          <w:szCs w:val="40"/>
          <w:lang w:val="pt-PT"/>
        </w:rPr>
        <w:t>6163 &amp; 4459</w:t>
      </w:r>
    </w:p>
    <w:p w14:paraId="75C58F86" w14:textId="77777777" w:rsidR="00623550" w:rsidRPr="000D7293" w:rsidRDefault="00623550" w:rsidP="000D7293">
      <w:pPr>
        <w:rPr>
          <w:lang w:val="pt-PT"/>
        </w:rPr>
      </w:pPr>
    </w:p>
    <w:p w14:paraId="2DDD2073" w14:textId="77777777" w:rsidR="000D7293" w:rsidRPr="000D7293" w:rsidRDefault="000D7293" w:rsidP="000D7293">
      <w:pPr>
        <w:rPr>
          <w:lang w:val="pt-PT"/>
        </w:rPr>
      </w:pPr>
    </w:p>
    <w:p w14:paraId="173297B9" w14:textId="77777777" w:rsidR="000D7293" w:rsidRPr="000D7293" w:rsidRDefault="000D7293" w:rsidP="000D7293">
      <w:pPr>
        <w:rPr>
          <w:lang w:val="pt-PT"/>
        </w:rPr>
      </w:pPr>
    </w:p>
    <w:p w14:paraId="352F03C4" w14:textId="13F55F13" w:rsidR="0002325C" w:rsidRPr="000D7293" w:rsidRDefault="0002325C" w:rsidP="007C7F01">
      <w:pPr>
        <w:pStyle w:val="StyleCentered"/>
        <w:jc w:val="right"/>
        <w:rPr>
          <w:rFonts w:ascii="Cambria" w:hAnsi="Cambria" w:cs="Arial"/>
          <w:color w:val="17365D"/>
          <w:lang w:val="pt-PT"/>
        </w:rPr>
      </w:pPr>
      <w:r w:rsidRPr="000D7293">
        <w:rPr>
          <w:rFonts w:ascii="Cambria" w:hAnsi="Cambria" w:cs="Arial"/>
          <w:color w:val="17365D"/>
          <w:lang w:val="pt-PT"/>
        </w:rPr>
        <w:t>Trabalho realizado sob a orientação de:</w:t>
      </w:r>
    </w:p>
    <w:p w14:paraId="6ED59D03" w14:textId="5D995110" w:rsidR="0002325C" w:rsidRPr="000D7293" w:rsidRDefault="003A5CCC" w:rsidP="007C7F01">
      <w:pPr>
        <w:pStyle w:val="StyleCentered"/>
        <w:jc w:val="right"/>
        <w:rPr>
          <w:rFonts w:ascii="Cambria" w:hAnsi="Cambria" w:cs="Arial"/>
          <w:color w:val="17365D"/>
          <w:lang w:val="pt-PT"/>
        </w:rPr>
      </w:pPr>
      <w:r>
        <w:rPr>
          <w:rFonts w:ascii="Cambria" w:hAnsi="Cambria" w:cs="Arial"/>
          <w:color w:val="17365D"/>
          <w:lang w:val="pt-PT"/>
        </w:rPr>
        <w:t>Luís Ferreira</w:t>
      </w:r>
    </w:p>
    <w:p w14:paraId="49DE7F92" w14:textId="77777777" w:rsidR="002C55AC" w:rsidRPr="000D7293" w:rsidRDefault="002C55AC" w:rsidP="000D7293">
      <w:pPr>
        <w:rPr>
          <w:lang w:val="pt-PT"/>
        </w:rPr>
      </w:pPr>
    </w:p>
    <w:p w14:paraId="0AF353AD" w14:textId="77777777" w:rsidR="000D7293" w:rsidRPr="000D7293" w:rsidRDefault="000D7293" w:rsidP="000D7293">
      <w:pPr>
        <w:rPr>
          <w:lang w:val="pt-PT"/>
        </w:rPr>
      </w:pPr>
    </w:p>
    <w:p w14:paraId="33DDC18E" w14:textId="77777777" w:rsidR="000D7293" w:rsidRPr="000D7293" w:rsidRDefault="000D7293" w:rsidP="000D7293">
      <w:pPr>
        <w:rPr>
          <w:lang w:val="pt-PT"/>
        </w:rPr>
      </w:pPr>
    </w:p>
    <w:p w14:paraId="57E17BB3" w14:textId="2AB72E9D" w:rsidR="003A5CCC" w:rsidRDefault="003A5CCC" w:rsidP="003A5CCC">
      <w:pPr>
        <w:pStyle w:val="StyleCentered"/>
        <w:spacing w:line="480" w:lineRule="auto"/>
        <w:jc w:val="right"/>
        <w:rPr>
          <w:rFonts w:ascii="Cambria" w:hAnsi="Cambria" w:cs="Arial"/>
          <w:b/>
          <w:color w:val="365F91"/>
          <w:lang w:val="pt-PT"/>
        </w:rPr>
      </w:pPr>
      <w:r>
        <w:rPr>
          <w:rFonts w:ascii="Cambria" w:hAnsi="Cambria" w:cs="Arial"/>
          <w:b/>
          <w:color w:val="365F91"/>
          <w:lang w:val="pt-PT"/>
        </w:rPr>
        <w:t>Linguagens de Programação II</w:t>
      </w:r>
    </w:p>
    <w:p w14:paraId="43ABCEF4" w14:textId="4E095A7E" w:rsidR="0002325C" w:rsidRPr="003A5CCC" w:rsidRDefault="0002325C" w:rsidP="003A5CCC">
      <w:pPr>
        <w:pStyle w:val="StyleCentered"/>
        <w:spacing w:line="480" w:lineRule="auto"/>
        <w:jc w:val="right"/>
        <w:rPr>
          <w:rFonts w:ascii="Cambria" w:hAnsi="Cambria" w:cs="Arial"/>
          <w:b/>
          <w:color w:val="365F91"/>
          <w:sz w:val="20"/>
          <w:szCs w:val="16"/>
          <w:lang w:val="pt-PT"/>
        </w:rPr>
      </w:pPr>
      <w:r w:rsidRPr="003A5CCC">
        <w:rPr>
          <w:rFonts w:ascii="Cambria" w:hAnsi="Cambria" w:cs="Arial"/>
          <w:b/>
          <w:color w:val="365F91"/>
          <w:sz w:val="20"/>
          <w:szCs w:val="16"/>
          <w:lang w:val="pt-PT"/>
        </w:rPr>
        <w:t>Licenciatura em Engenharia de Sistemas Informáticos</w:t>
      </w:r>
    </w:p>
    <w:p w14:paraId="2067C93B" w14:textId="6C483C5F" w:rsidR="007C7F01" w:rsidRPr="000D7293" w:rsidRDefault="007C7F01" w:rsidP="003A5CCC">
      <w:pPr>
        <w:pStyle w:val="StyleCentered"/>
        <w:spacing w:line="480" w:lineRule="auto"/>
        <w:jc w:val="right"/>
        <w:rPr>
          <w:rFonts w:ascii="Cambria" w:hAnsi="Cambria" w:cs="Arial"/>
          <w:color w:val="17365D"/>
          <w:lang w:val="pt-PT"/>
        </w:rPr>
      </w:pPr>
      <w:r w:rsidRPr="000D7293">
        <w:rPr>
          <w:rFonts w:ascii="Cambria" w:hAnsi="Cambria" w:cs="Arial"/>
          <w:color w:val="17365D"/>
          <w:lang w:val="pt-PT"/>
        </w:rPr>
        <w:t xml:space="preserve">Barcelos, </w:t>
      </w:r>
      <w:r w:rsidR="002C29FF">
        <w:rPr>
          <w:rFonts w:ascii="Cambria" w:hAnsi="Cambria" w:cs="Arial"/>
          <w:color w:val="17365D"/>
          <w:lang w:val="pt-PT"/>
        </w:rPr>
        <w:t xml:space="preserve">junho </w:t>
      </w:r>
      <w:r w:rsidRPr="000D7293">
        <w:rPr>
          <w:rFonts w:ascii="Cambria" w:hAnsi="Cambria" w:cs="Arial"/>
          <w:color w:val="17365D"/>
          <w:lang w:val="pt-PT"/>
        </w:rPr>
        <w:t xml:space="preserve">de </w:t>
      </w:r>
      <w:r w:rsidR="002C29FF">
        <w:rPr>
          <w:rFonts w:ascii="Cambria" w:hAnsi="Cambria" w:cs="Arial"/>
          <w:color w:val="17365D"/>
          <w:lang w:val="pt-PT"/>
        </w:rPr>
        <w:t>2020</w:t>
      </w:r>
    </w:p>
    <w:p w14:paraId="29A37DB0" w14:textId="77777777" w:rsidR="002F46F2" w:rsidRPr="000D7293" w:rsidRDefault="002F46F2">
      <w:pPr>
        <w:rPr>
          <w:lang w:val="pt-PT"/>
        </w:rPr>
      </w:pPr>
    </w:p>
    <w:p w14:paraId="0019972B" w14:textId="77777777" w:rsidR="002F46F2" w:rsidRPr="000D7293" w:rsidRDefault="002F46F2">
      <w:pPr>
        <w:rPr>
          <w:lang w:val="pt-PT"/>
        </w:rPr>
        <w:sectPr w:rsidR="002F46F2" w:rsidRPr="000D7293" w:rsidSect="003D1248">
          <w:footerReference w:type="even" r:id="rId9"/>
          <w:pgSz w:w="11905" w:h="16837"/>
          <w:pgMar w:top="1701" w:right="1247" w:bottom="680" w:left="1814" w:header="720" w:footer="454" w:gutter="227"/>
          <w:cols w:space="720"/>
          <w:formProt w:val="0"/>
          <w:docGrid w:linePitch="240" w:charSpace="36864"/>
        </w:sectPr>
      </w:pPr>
    </w:p>
    <w:p w14:paraId="1044F354" w14:textId="77777777" w:rsidR="002F46F2" w:rsidRPr="000D7293" w:rsidRDefault="002F46F2" w:rsidP="003D1248">
      <w:pPr>
        <w:pStyle w:val="Seccao"/>
      </w:pPr>
      <w:r w:rsidRPr="000D7293">
        <w:lastRenderedPageBreak/>
        <w:t>Índice</w:t>
      </w:r>
    </w:p>
    <w:bookmarkStart w:id="0" w:name="_GoBack"/>
    <w:bookmarkEnd w:id="0"/>
    <w:p w14:paraId="2CEA2C0F" w14:textId="1E3917CD" w:rsidR="00E83E3A" w:rsidRDefault="002F46F2">
      <w:pPr>
        <w:pStyle w:val="TOC1"/>
        <w:rPr>
          <w:rFonts w:asciiTheme="minorHAnsi" w:eastAsiaTheme="minorEastAsia" w:hAnsiTheme="minorHAnsi" w:cstheme="minorBidi"/>
          <w:bCs w:val="0"/>
          <w:smallCaps w:val="0"/>
          <w:noProof/>
          <w:kern w:val="0"/>
          <w:sz w:val="22"/>
          <w:szCs w:val="22"/>
          <w:lang w:val="en-GB" w:eastAsia="en-GB" w:bidi="ar-SA"/>
        </w:rPr>
      </w:pPr>
      <w:r w:rsidRPr="000D7293">
        <w:rPr>
          <w:lang w:val="pt-PT"/>
        </w:rPr>
        <w:fldChar w:fldCharType="begin"/>
      </w:r>
      <w:r w:rsidRPr="000D7293">
        <w:rPr>
          <w:lang w:val="pt-PT"/>
        </w:rPr>
        <w:instrText xml:space="preserve"> TOC \o "1-9" \h</w:instrText>
      </w:r>
      <w:r w:rsidRPr="000D7293">
        <w:rPr>
          <w:lang w:val="pt-PT"/>
        </w:rPr>
        <w:fldChar w:fldCharType="separate"/>
      </w:r>
      <w:hyperlink w:anchor="_Toc42118593" w:history="1">
        <w:r w:rsidR="00E83E3A" w:rsidRPr="00186AFF">
          <w:rPr>
            <w:rStyle w:val="Hyperlink"/>
            <w:noProof/>
          </w:rPr>
          <w:t>1</w:t>
        </w:r>
        <w:r w:rsidR="00E83E3A">
          <w:rPr>
            <w:rFonts w:asciiTheme="minorHAnsi" w:eastAsiaTheme="minorEastAsia" w:hAnsiTheme="minorHAnsi" w:cstheme="minorBidi"/>
            <w:bCs w:val="0"/>
            <w:smallCaps w:val="0"/>
            <w:noProof/>
            <w:kern w:val="0"/>
            <w:sz w:val="22"/>
            <w:szCs w:val="22"/>
            <w:lang w:val="en-GB" w:eastAsia="en-GB" w:bidi="ar-SA"/>
          </w:rPr>
          <w:tab/>
        </w:r>
        <w:r w:rsidR="00E83E3A" w:rsidRPr="00186AFF">
          <w:rPr>
            <w:rStyle w:val="Hyperlink"/>
            <w:noProof/>
          </w:rPr>
          <w:t>Introdução</w:t>
        </w:r>
        <w:r w:rsidR="00E83E3A">
          <w:rPr>
            <w:noProof/>
          </w:rPr>
          <w:tab/>
        </w:r>
        <w:r w:rsidR="00E83E3A">
          <w:rPr>
            <w:noProof/>
          </w:rPr>
          <w:fldChar w:fldCharType="begin"/>
        </w:r>
        <w:r w:rsidR="00E83E3A">
          <w:rPr>
            <w:noProof/>
          </w:rPr>
          <w:instrText xml:space="preserve"> PAGEREF _Toc42118593 \h </w:instrText>
        </w:r>
        <w:r w:rsidR="00E83E3A">
          <w:rPr>
            <w:noProof/>
          </w:rPr>
        </w:r>
        <w:r w:rsidR="00E83E3A">
          <w:rPr>
            <w:noProof/>
          </w:rPr>
          <w:fldChar w:fldCharType="separate"/>
        </w:r>
        <w:r w:rsidR="00E83E3A">
          <w:rPr>
            <w:noProof/>
          </w:rPr>
          <w:t>3</w:t>
        </w:r>
        <w:r w:rsidR="00E83E3A">
          <w:rPr>
            <w:noProof/>
          </w:rPr>
          <w:fldChar w:fldCharType="end"/>
        </w:r>
      </w:hyperlink>
    </w:p>
    <w:p w14:paraId="2EA9039B" w14:textId="0B3C146A" w:rsidR="00E83E3A" w:rsidRDefault="00E83E3A">
      <w:pPr>
        <w:pStyle w:val="TOC1"/>
        <w:rPr>
          <w:rFonts w:asciiTheme="minorHAnsi" w:eastAsiaTheme="minorEastAsia" w:hAnsiTheme="minorHAnsi" w:cstheme="minorBidi"/>
          <w:bCs w:val="0"/>
          <w:smallCaps w:val="0"/>
          <w:noProof/>
          <w:kern w:val="0"/>
          <w:sz w:val="22"/>
          <w:szCs w:val="22"/>
          <w:lang w:val="en-GB" w:eastAsia="en-GB" w:bidi="ar-SA"/>
        </w:rPr>
      </w:pPr>
      <w:hyperlink w:anchor="_Toc42118594" w:history="1">
        <w:r w:rsidRPr="00186AFF">
          <w:rPr>
            <w:rStyle w:val="Hyperlink"/>
            <w:noProof/>
          </w:rPr>
          <w:t>2</w:t>
        </w:r>
        <w:r>
          <w:rPr>
            <w:rFonts w:asciiTheme="minorHAnsi" w:eastAsiaTheme="minorEastAsia" w:hAnsiTheme="minorHAnsi" w:cstheme="minorBidi"/>
            <w:bCs w:val="0"/>
            <w:smallCaps w:val="0"/>
            <w:noProof/>
            <w:kern w:val="0"/>
            <w:sz w:val="22"/>
            <w:szCs w:val="22"/>
            <w:lang w:val="en-GB" w:eastAsia="en-GB" w:bidi="ar-SA"/>
          </w:rPr>
          <w:tab/>
        </w:r>
        <w:r w:rsidRPr="00186AFF">
          <w:rPr>
            <w:rStyle w:val="Hyperlink"/>
            <w:noProof/>
          </w:rPr>
          <w:t>Objetivos</w:t>
        </w:r>
        <w:r>
          <w:rPr>
            <w:noProof/>
          </w:rPr>
          <w:tab/>
        </w:r>
        <w:r>
          <w:rPr>
            <w:noProof/>
          </w:rPr>
          <w:fldChar w:fldCharType="begin"/>
        </w:r>
        <w:r>
          <w:rPr>
            <w:noProof/>
          </w:rPr>
          <w:instrText xml:space="preserve"> PAGEREF _Toc42118594 \h </w:instrText>
        </w:r>
        <w:r>
          <w:rPr>
            <w:noProof/>
          </w:rPr>
        </w:r>
        <w:r>
          <w:rPr>
            <w:noProof/>
          </w:rPr>
          <w:fldChar w:fldCharType="separate"/>
        </w:r>
        <w:r>
          <w:rPr>
            <w:noProof/>
          </w:rPr>
          <w:t>4</w:t>
        </w:r>
        <w:r>
          <w:rPr>
            <w:noProof/>
          </w:rPr>
          <w:fldChar w:fldCharType="end"/>
        </w:r>
      </w:hyperlink>
    </w:p>
    <w:p w14:paraId="24FC2814" w14:textId="0C7A2B0F" w:rsidR="00E83E3A" w:rsidRDefault="00E83E3A">
      <w:pPr>
        <w:pStyle w:val="TOC2"/>
        <w:rPr>
          <w:rFonts w:asciiTheme="minorHAnsi" w:eastAsiaTheme="minorEastAsia" w:hAnsiTheme="minorHAnsi" w:cstheme="minorBidi"/>
          <w:bCs w:val="0"/>
          <w:noProof/>
          <w:kern w:val="0"/>
          <w:sz w:val="22"/>
          <w:szCs w:val="22"/>
          <w:lang w:val="en-GB" w:eastAsia="en-GB" w:bidi="ar-SA"/>
        </w:rPr>
      </w:pPr>
      <w:hyperlink w:anchor="_Toc42118595" w:history="1">
        <w:r w:rsidRPr="00186AFF">
          <w:rPr>
            <w:rStyle w:val="Hyperlink"/>
            <w:noProof/>
            <w:lang w:val="pt-PT"/>
          </w:rPr>
          <w:t>2.1</w:t>
        </w:r>
        <w:r>
          <w:rPr>
            <w:rFonts w:asciiTheme="minorHAnsi" w:eastAsiaTheme="minorEastAsia" w:hAnsiTheme="minorHAnsi" w:cstheme="minorBidi"/>
            <w:bCs w:val="0"/>
            <w:noProof/>
            <w:kern w:val="0"/>
            <w:sz w:val="22"/>
            <w:szCs w:val="22"/>
            <w:lang w:val="en-GB" w:eastAsia="en-GB" w:bidi="ar-SA"/>
          </w:rPr>
          <w:tab/>
        </w:r>
        <w:r w:rsidRPr="00186AFF">
          <w:rPr>
            <w:rStyle w:val="Hyperlink"/>
            <w:noProof/>
            <w:lang w:val="pt-PT"/>
          </w:rPr>
          <w:t>Objetivos gerais</w:t>
        </w:r>
        <w:r>
          <w:rPr>
            <w:noProof/>
          </w:rPr>
          <w:tab/>
        </w:r>
        <w:r>
          <w:rPr>
            <w:noProof/>
          </w:rPr>
          <w:fldChar w:fldCharType="begin"/>
        </w:r>
        <w:r>
          <w:rPr>
            <w:noProof/>
          </w:rPr>
          <w:instrText xml:space="preserve"> PAGEREF _Toc42118595 \h </w:instrText>
        </w:r>
        <w:r>
          <w:rPr>
            <w:noProof/>
          </w:rPr>
        </w:r>
        <w:r>
          <w:rPr>
            <w:noProof/>
          </w:rPr>
          <w:fldChar w:fldCharType="separate"/>
        </w:r>
        <w:r>
          <w:rPr>
            <w:noProof/>
          </w:rPr>
          <w:t>4</w:t>
        </w:r>
        <w:r>
          <w:rPr>
            <w:noProof/>
          </w:rPr>
          <w:fldChar w:fldCharType="end"/>
        </w:r>
      </w:hyperlink>
    </w:p>
    <w:p w14:paraId="789A47C7" w14:textId="604A535A" w:rsidR="00E83E3A" w:rsidRDefault="00E83E3A">
      <w:pPr>
        <w:pStyle w:val="TOC2"/>
        <w:rPr>
          <w:rFonts w:asciiTheme="minorHAnsi" w:eastAsiaTheme="minorEastAsia" w:hAnsiTheme="minorHAnsi" w:cstheme="minorBidi"/>
          <w:bCs w:val="0"/>
          <w:noProof/>
          <w:kern w:val="0"/>
          <w:sz w:val="22"/>
          <w:szCs w:val="22"/>
          <w:lang w:val="en-GB" w:eastAsia="en-GB" w:bidi="ar-SA"/>
        </w:rPr>
      </w:pPr>
      <w:hyperlink w:anchor="_Toc42118596" w:history="1">
        <w:r w:rsidRPr="00186AFF">
          <w:rPr>
            <w:rStyle w:val="Hyperlink"/>
            <w:noProof/>
            <w:lang w:val="pt-PT"/>
          </w:rPr>
          <w:t>2.2</w:t>
        </w:r>
        <w:r>
          <w:rPr>
            <w:rFonts w:asciiTheme="minorHAnsi" w:eastAsiaTheme="minorEastAsia" w:hAnsiTheme="minorHAnsi" w:cstheme="minorBidi"/>
            <w:bCs w:val="0"/>
            <w:noProof/>
            <w:kern w:val="0"/>
            <w:sz w:val="22"/>
            <w:szCs w:val="22"/>
            <w:lang w:val="en-GB" w:eastAsia="en-GB" w:bidi="ar-SA"/>
          </w:rPr>
          <w:tab/>
        </w:r>
        <w:r w:rsidRPr="00186AFF">
          <w:rPr>
            <w:rStyle w:val="Hyperlink"/>
            <w:noProof/>
            <w:lang w:val="pt-PT"/>
          </w:rPr>
          <w:t>Objetivos Concretos</w:t>
        </w:r>
        <w:r>
          <w:rPr>
            <w:noProof/>
          </w:rPr>
          <w:tab/>
        </w:r>
        <w:r>
          <w:rPr>
            <w:noProof/>
          </w:rPr>
          <w:fldChar w:fldCharType="begin"/>
        </w:r>
        <w:r>
          <w:rPr>
            <w:noProof/>
          </w:rPr>
          <w:instrText xml:space="preserve"> PAGEREF _Toc42118596 \h </w:instrText>
        </w:r>
        <w:r>
          <w:rPr>
            <w:noProof/>
          </w:rPr>
        </w:r>
        <w:r>
          <w:rPr>
            <w:noProof/>
          </w:rPr>
          <w:fldChar w:fldCharType="separate"/>
        </w:r>
        <w:r>
          <w:rPr>
            <w:noProof/>
          </w:rPr>
          <w:t>5</w:t>
        </w:r>
        <w:r>
          <w:rPr>
            <w:noProof/>
          </w:rPr>
          <w:fldChar w:fldCharType="end"/>
        </w:r>
      </w:hyperlink>
    </w:p>
    <w:p w14:paraId="51C08631" w14:textId="48DA3D89" w:rsidR="00E83E3A" w:rsidRDefault="00E83E3A">
      <w:pPr>
        <w:pStyle w:val="TOC1"/>
        <w:rPr>
          <w:rFonts w:asciiTheme="minorHAnsi" w:eastAsiaTheme="minorEastAsia" w:hAnsiTheme="minorHAnsi" w:cstheme="minorBidi"/>
          <w:bCs w:val="0"/>
          <w:smallCaps w:val="0"/>
          <w:noProof/>
          <w:kern w:val="0"/>
          <w:sz w:val="22"/>
          <w:szCs w:val="22"/>
          <w:lang w:val="en-GB" w:eastAsia="en-GB" w:bidi="ar-SA"/>
        </w:rPr>
      </w:pPr>
      <w:hyperlink w:anchor="_Toc42118597" w:history="1">
        <w:r w:rsidRPr="00186AFF">
          <w:rPr>
            <w:rStyle w:val="Hyperlink"/>
            <w:noProof/>
          </w:rPr>
          <w:t>3</w:t>
        </w:r>
        <w:r>
          <w:rPr>
            <w:rFonts w:asciiTheme="minorHAnsi" w:eastAsiaTheme="minorEastAsia" w:hAnsiTheme="minorHAnsi" w:cstheme="minorBidi"/>
            <w:bCs w:val="0"/>
            <w:smallCaps w:val="0"/>
            <w:noProof/>
            <w:kern w:val="0"/>
            <w:sz w:val="22"/>
            <w:szCs w:val="22"/>
            <w:lang w:val="en-GB" w:eastAsia="en-GB" w:bidi="ar-SA"/>
          </w:rPr>
          <w:tab/>
        </w:r>
        <w:r w:rsidRPr="00186AFF">
          <w:rPr>
            <w:rStyle w:val="Hyperlink"/>
            <w:noProof/>
          </w:rPr>
          <w:t>Análise e Desenvolvimento</w:t>
        </w:r>
        <w:r>
          <w:rPr>
            <w:noProof/>
          </w:rPr>
          <w:tab/>
        </w:r>
        <w:r>
          <w:rPr>
            <w:noProof/>
          </w:rPr>
          <w:fldChar w:fldCharType="begin"/>
        </w:r>
        <w:r>
          <w:rPr>
            <w:noProof/>
          </w:rPr>
          <w:instrText xml:space="preserve"> PAGEREF _Toc42118597 \h </w:instrText>
        </w:r>
        <w:r>
          <w:rPr>
            <w:noProof/>
          </w:rPr>
        </w:r>
        <w:r>
          <w:rPr>
            <w:noProof/>
          </w:rPr>
          <w:fldChar w:fldCharType="separate"/>
        </w:r>
        <w:r>
          <w:rPr>
            <w:noProof/>
          </w:rPr>
          <w:t>6</w:t>
        </w:r>
        <w:r>
          <w:rPr>
            <w:noProof/>
          </w:rPr>
          <w:fldChar w:fldCharType="end"/>
        </w:r>
      </w:hyperlink>
    </w:p>
    <w:p w14:paraId="61E8EB07" w14:textId="7E2F9D46" w:rsidR="00E83E3A" w:rsidRDefault="00E83E3A">
      <w:pPr>
        <w:pStyle w:val="TOC2"/>
        <w:rPr>
          <w:rFonts w:asciiTheme="minorHAnsi" w:eastAsiaTheme="minorEastAsia" w:hAnsiTheme="minorHAnsi" w:cstheme="minorBidi"/>
          <w:bCs w:val="0"/>
          <w:noProof/>
          <w:kern w:val="0"/>
          <w:sz w:val="22"/>
          <w:szCs w:val="22"/>
          <w:lang w:val="en-GB" w:eastAsia="en-GB" w:bidi="ar-SA"/>
        </w:rPr>
      </w:pPr>
      <w:hyperlink w:anchor="_Toc42118598" w:history="1">
        <w:r w:rsidRPr="00186AFF">
          <w:rPr>
            <w:rStyle w:val="Hyperlink"/>
            <w:noProof/>
            <w:lang w:val="pt-PT"/>
          </w:rPr>
          <w:t>3.1</w:t>
        </w:r>
        <w:r>
          <w:rPr>
            <w:rFonts w:asciiTheme="minorHAnsi" w:eastAsiaTheme="minorEastAsia" w:hAnsiTheme="minorHAnsi" w:cstheme="minorBidi"/>
            <w:bCs w:val="0"/>
            <w:noProof/>
            <w:kern w:val="0"/>
            <w:sz w:val="22"/>
            <w:szCs w:val="22"/>
            <w:lang w:val="en-GB" w:eastAsia="en-GB" w:bidi="ar-SA"/>
          </w:rPr>
          <w:tab/>
        </w:r>
        <w:r w:rsidRPr="00186AFF">
          <w:rPr>
            <w:rStyle w:val="Hyperlink"/>
            <w:noProof/>
            <w:lang w:val="pt-PT"/>
          </w:rPr>
          <w:t>Análise do problema</w:t>
        </w:r>
        <w:r>
          <w:rPr>
            <w:noProof/>
          </w:rPr>
          <w:tab/>
        </w:r>
        <w:r>
          <w:rPr>
            <w:noProof/>
          </w:rPr>
          <w:fldChar w:fldCharType="begin"/>
        </w:r>
        <w:r>
          <w:rPr>
            <w:noProof/>
          </w:rPr>
          <w:instrText xml:space="preserve"> PAGEREF _Toc42118598 \h </w:instrText>
        </w:r>
        <w:r>
          <w:rPr>
            <w:noProof/>
          </w:rPr>
        </w:r>
        <w:r>
          <w:rPr>
            <w:noProof/>
          </w:rPr>
          <w:fldChar w:fldCharType="separate"/>
        </w:r>
        <w:r>
          <w:rPr>
            <w:noProof/>
          </w:rPr>
          <w:t>6</w:t>
        </w:r>
        <w:r>
          <w:rPr>
            <w:noProof/>
          </w:rPr>
          <w:fldChar w:fldCharType="end"/>
        </w:r>
      </w:hyperlink>
    </w:p>
    <w:p w14:paraId="3F8D5498" w14:textId="368555D7" w:rsidR="00E83E3A" w:rsidRDefault="00E83E3A">
      <w:pPr>
        <w:pStyle w:val="TOC2"/>
        <w:rPr>
          <w:rFonts w:asciiTheme="minorHAnsi" w:eastAsiaTheme="minorEastAsia" w:hAnsiTheme="minorHAnsi" w:cstheme="minorBidi"/>
          <w:bCs w:val="0"/>
          <w:noProof/>
          <w:kern w:val="0"/>
          <w:sz w:val="22"/>
          <w:szCs w:val="22"/>
          <w:lang w:val="en-GB" w:eastAsia="en-GB" w:bidi="ar-SA"/>
        </w:rPr>
      </w:pPr>
      <w:hyperlink w:anchor="_Toc42118599" w:history="1">
        <w:r w:rsidRPr="00186AFF">
          <w:rPr>
            <w:rStyle w:val="Hyperlink"/>
            <w:noProof/>
            <w:lang w:val="pt-PT"/>
          </w:rPr>
          <w:t>3.2</w:t>
        </w:r>
        <w:r>
          <w:rPr>
            <w:rFonts w:asciiTheme="minorHAnsi" w:eastAsiaTheme="minorEastAsia" w:hAnsiTheme="minorHAnsi" w:cstheme="minorBidi"/>
            <w:bCs w:val="0"/>
            <w:noProof/>
            <w:kern w:val="0"/>
            <w:sz w:val="22"/>
            <w:szCs w:val="22"/>
            <w:lang w:val="en-GB" w:eastAsia="en-GB" w:bidi="ar-SA"/>
          </w:rPr>
          <w:tab/>
        </w:r>
        <w:r w:rsidRPr="00186AFF">
          <w:rPr>
            <w:rStyle w:val="Hyperlink"/>
            <w:noProof/>
            <w:lang w:val="pt-PT"/>
          </w:rPr>
          <w:t>Análise estruturada em objetos</w:t>
        </w:r>
        <w:r>
          <w:rPr>
            <w:noProof/>
          </w:rPr>
          <w:tab/>
        </w:r>
        <w:r>
          <w:rPr>
            <w:noProof/>
          </w:rPr>
          <w:fldChar w:fldCharType="begin"/>
        </w:r>
        <w:r>
          <w:rPr>
            <w:noProof/>
          </w:rPr>
          <w:instrText xml:space="preserve"> PAGEREF _Toc42118599 \h </w:instrText>
        </w:r>
        <w:r>
          <w:rPr>
            <w:noProof/>
          </w:rPr>
        </w:r>
        <w:r>
          <w:rPr>
            <w:noProof/>
          </w:rPr>
          <w:fldChar w:fldCharType="separate"/>
        </w:r>
        <w:r>
          <w:rPr>
            <w:noProof/>
          </w:rPr>
          <w:t>7</w:t>
        </w:r>
        <w:r>
          <w:rPr>
            <w:noProof/>
          </w:rPr>
          <w:fldChar w:fldCharType="end"/>
        </w:r>
      </w:hyperlink>
    </w:p>
    <w:p w14:paraId="2BF31806" w14:textId="06659F11" w:rsidR="00E83E3A" w:rsidRDefault="00E83E3A">
      <w:pPr>
        <w:pStyle w:val="TOC2"/>
        <w:rPr>
          <w:rFonts w:asciiTheme="minorHAnsi" w:eastAsiaTheme="minorEastAsia" w:hAnsiTheme="minorHAnsi" w:cstheme="minorBidi"/>
          <w:bCs w:val="0"/>
          <w:noProof/>
          <w:kern w:val="0"/>
          <w:sz w:val="22"/>
          <w:szCs w:val="22"/>
          <w:lang w:val="en-GB" w:eastAsia="en-GB" w:bidi="ar-SA"/>
        </w:rPr>
      </w:pPr>
      <w:hyperlink w:anchor="_Toc42118600" w:history="1">
        <w:r w:rsidRPr="00186AFF">
          <w:rPr>
            <w:rStyle w:val="Hyperlink"/>
            <w:noProof/>
            <w:lang w:val="pt-PT"/>
          </w:rPr>
          <w:t>3.3</w:t>
        </w:r>
        <w:r>
          <w:rPr>
            <w:rFonts w:asciiTheme="minorHAnsi" w:eastAsiaTheme="minorEastAsia" w:hAnsiTheme="minorHAnsi" w:cstheme="minorBidi"/>
            <w:bCs w:val="0"/>
            <w:noProof/>
            <w:kern w:val="0"/>
            <w:sz w:val="22"/>
            <w:szCs w:val="22"/>
            <w:lang w:val="en-GB" w:eastAsia="en-GB" w:bidi="ar-SA"/>
          </w:rPr>
          <w:tab/>
        </w:r>
        <w:r w:rsidRPr="00186AFF">
          <w:rPr>
            <w:rStyle w:val="Hyperlink"/>
            <w:noProof/>
            <w:lang w:val="pt-PT"/>
          </w:rPr>
          <w:t>Paradigma de desenvolvimento</w:t>
        </w:r>
        <w:r>
          <w:rPr>
            <w:noProof/>
          </w:rPr>
          <w:tab/>
        </w:r>
        <w:r>
          <w:rPr>
            <w:noProof/>
          </w:rPr>
          <w:fldChar w:fldCharType="begin"/>
        </w:r>
        <w:r>
          <w:rPr>
            <w:noProof/>
          </w:rPr>
          <w:instrText xml:space="preserve"> PAGEREF _Toc42118600 \h </w:instrText>
        </w:r>
        <w:r>
          <w:rPr>
            <w:noProof/>
          </w:rPr>
        </w:r>
        <w:r>
          <w:rPr>
            <w:noProof/>
          </w:rPr>
          <w:fldChar w:fldCharType="separate"/>
        </w:r>
        <w:r>
          <w:rPr>
            <w:noProof/>
          </w:rPr>
          <w:t>8</w:t>
        </w:r>
        <w:r>
          <w:rPr>
            <w:noProof/>
          </w:rPr>
          <w:fldChar w:fldCharType="end"/>
        </w:r>
      </w:hyperlink>
    </w:p>
    <w:p w14:paraId="27ED58A0" w14:textId="4D551EF4" w:rsidR="00E83E3A" w:rsidRDefault="00E83E3A">
      <w:pPr>
        <w:pStyle w:val="TOC1"/>
        <w:rPr>
          <w:rFonts w:asciiTheme="minorHAnsi" w:eastAsiaTheme="minorEastAsia" w:hAnsiTheme="minorHAnsi" w:cstheme="minorBidi"/>
          <w:bCs w:val="0"/>
          <w:smallCaps w:val="0"/>
          <w:noProof/>
          <w:kern w:val="0"/>
          <w:sz w:val="22"/>
          <w:szCs w:val="22"/>
          <w:lang w:val="en-GB" w:eastAsia="en-GB" w:bidi="ar-SA"/>
        </w:rPr>
      </w:pPr>
      <w:hyperlink w:anchor="_Toc42118601" w:history="1">
        <w:r w:rsidRPr="00186AFF">
          <w:rPr>
            <w:rStyle w:val="Hyperlink"/>
            <w:noProof/>
          </w:rPr>
          <w:t>4</w:t>
        </w:r>
        <w:r>
          <w:rPr>
            <w:rFonts w:asciiTheme="minorHAnsi" w:eastAsiaTheme="minorEastAsia" w:hAnsiTheme="minorHAnsi" w:cstheme="minorBidi"/>
            <w:bCs w:val="0"/>
            <w:smallCaps w:val="0"/>
            <w:noProof/>
            <w:kern w:val="0"/>
            <w:sz w:val="22"/>
            <w:szCs w:val="22"/>
            <w:lang w:val="en-GB" w:eastAsia="en-GB" w:bidi="ar-SA"/>
          </w:rPr>
          <w:tab/>
        </w:r>
        <w:r w:rsidRPr="00186AFF">
          <w:rPr>
            <w:rStyle w:val="Hyperlink"/>
            <w:noProof/>
          </w:rPr>
          <w:t>Conclusão e sugestões futuras</w:t>
        </w:r>
        <w:r>
          <w:rPr>
            <w:noProof/>
          </w:rPr>
          <w:tab/>
        </w:r>
        <w:r>
          <w:rPr>
            <w:noProof/>
          </w:rPr>
          <w:fldChar w:fldCharType="begin"/>
        </w:r>
        <w:r>
          <w:rPr>
            <w:noProof/>
          </w:rPr>
          <w:instrText xml:space="preserve"> PAGEREF _Toc42118601 \h </w:instrText>
        </w:r>
        <w:r>
          <w:rPr>
            <w:noProof/>
          </w:rPr>
        </w:r>
        <w:r>
          <w:rPr>
            <w:noProof/>
          </w:rPr>
          <w:fldChar w:fldCharType="separate"/>
        </w:r>
        <w:r>
          <w:rPr>
            <w:noProof/>
          </w:rPr>
          <w:t>9</w:t>
        </w:r>
        <w:r>
          <w:rPr>
            <w:noProof/>
          </w:rPr>
          <w:fldChar w:fldCharType="end"/>
        </w:r>
      </w:hyperlink>
    </w:p>
    <w:p w14:paraId="576DBFAD" w14:textId="09C34807" w:rsidR="00E83E3A" w:rsidRDefault="00E83E3A">
      <w:pPr>
        <w:pStyle w:val="TOC1"/>
        <w:rPr>
          <w:rFonts w:asciiTheme="minorHAnsi" w:eastAsiaTheme="minorEastAsia" w:hAnsiTheme="minorHAnsi" w:cstheme="minorBidi"/>
          <w:bCs w:val="0"/>
          <w:smallCaps w:val="0"/>
          <w:noProof/>
          <w:kern w:val="0"/>
          <w:sz w:val="22"/>
          <w:szCs w:val="22"/>
          <w:lang w:val="en-GB" w:eastAsia="en-GB" w:bidi="ar-SA"/>
        </w:rPr>
      </w:pPr>
      <w:hyperlink w:anchor="_Toc42118602" w:history="1">
        <w:r w:rsidRPr="00186AFF">
          <w:rPr>
            <w:rStyle w:val="Hyperlink"/>
            <w:noProof/>
          </w:rPr>
          <w:t>Bibliografia</w:t>
        </w:r>
        <w:r>
          <w:rPr>
            <w:noProof/>
          </w:rPr>
          <w:tab/>
        </w:r>
        <w:r>
          <w:rPr>
            <w:noProof/>
          </w:rPr>
          <w:fldChar w:fldCharType="begin"/>
        </w:r>
        <w:r>
          <w:rPr>
            <w:noProof/>
          </w:rPr>
          <w:instrText xml:space="preserve"> PAGEREF _Toc42118602 \h </w:instrText>
        </w:r>
        <w:r>
          <w:rPr>
            <w:noProof/>
          </w:rPr>
        </w:r>
        <w:r>
          <w:rPr>
            <w:noProof/>
          </w:rPr>
          <w:fldChar w:fldCharType="separate"/>
        </w:r>
        <w:r>
          <w:rPr>
            <w:noProof/>
          </w:rPr>
          <w:t>11</w:t>
        </w:r>
        <w:r>
          <w:rPr>
            <w:noProof/>
          </w:rPr>
          <w:fldChar w:fldCharType="end"/>
        </w:r>
      </w:hyperlink>
    </w:p>
    <w:p w14:paraId="4EBE694D" w14:textId="2233810A" w:rsidR="003A5CCC" w:rsidRDefault="002F46F2" w:rsidP="0002726E">
      <w:pPr>
        <w:pStyle w:val="TOC1"/>
        <w:tabs>
          <w:tab w:val="clear" w:pos="660"/>
          <w:tab w:val="clear" w:pos="8835"/>
          <w:tab w:val="right" w:leader="dot" w:pos="8844"/>
        </w:tabs>
        <w:rPr>
          <w:lang w:val="pt-PT"/>
        </w:rPr>
      </w:pPr>
      <w:r w:rsidRPr="000D7293">
        <w:rPr>
          <w:lang w:val="pt-PT"/>
        </w:rPr>
        <w:fldChar w:fldCharType="end"/>
      </w:r>
    </w:p>
    <w:p w14:paraId="7B5ECDA6" w14:textId="77777777" w:rsidR="003A5CCC" w:rsidRDefault="003A5CCC">
      <w:pPr>
        <w:suppressAutoHyphens w:val="0"/>
        <w:spacing w:before="0" w:line="240" w:lineRule="auto"/>
        <w:jc w:val="left"/>
        <w:rPr>
          <w:rFonts w:cs="Arial"/>
          <w:bCs/>
          <w:smallCaps/>
          <w:sz w:val="24"/>
          <w:szCs w:val="24"/>
          <w:lang w:val="pt-PT"/>
        </w:rPr>
      </w:pPr>
      <w:r>
        <w:rPr>
          <w:lang w:val="pt-PT"/>
        </w:rPr>
        <w:br w:type="page"/>
      </w:r>
    </w:p>
    <w:p w14:paraId="39A8C01C" w14:textId="77777777" w:rsidR="002F46F2" w:rsidRPr="000D7293" w:rsidRDefault="002F46F2">
      <w:pPr>
        <w:rPr>
          <w:lang w:val="pt-PT"/>
        </w:rPr>
        <w:sectPr w:rsidR="002F46F2" w:rsidRPr="000D7293" w:rsidSect="003D1248">
          <w:footerReference w:type="even" r:id="rId10"/>
          <w:footerReference w:type="default" r:id="rId11"/>
          <w:footerReference w:type="first" r:id="rId12"/>
          <w:type w:val="continuous"/>
          <w:pgSz w:w="11905" w:h="16837"/>
          <w:pgMar w:top="1701" w:right="1247" w:bottom="1134" w:left="1814" w:header="720" w:footer="720" w:gutter="227"/>
          <w:pgNumType w:fmt="upperRoman" w:start="1"/>
          <w:cols w:space="720"/>
          <w:formProt w:val="0"/>
          <w:docGrid w:linePitch="240" w:charSpace="36864"/>
        </w:sectPr>
      </w:pPr>
    </w:p>
    <w:p w14:paraId="21F51404" w14:textId="05BD0525" w:rsidR="00D16BFC" w:rsidRDefault="002A4322" w:rsidP="00C46D78">
      <w:pPr>
        <w:pStyle w:val="Heading1"/>
      </w:pPr>
      <w:bookmarkStart w:id="1" w:name="_Toc42118593"/>
      <w:r>
        <w:lastRenderedPageBreak/>
        <w:t>Introdução</w:t>
      </w:r>
      <w:bookmarkEnd w:id="1"/>
    </w:p>
    <w:p w14:paraId="3F7B1F6D" w14:textId="66058C8C" w:rsidR="002A4322" w:rsidRDefault="002A4322" w:rsidP="002A4322">
      <w:pPr>
        <w:pStyle w:val="BodyText"/>
        <w:rPr>
          <w:lang w:val="pt-PT"/>
        </w:rPr>
      </w:pPr>
      <w:r>
        <w:rPr>
          <w:lang w:val="pt-PT"/>
        </w:rPr>
        <w:t>Como forma de avaliação da unidade curricular de linguagens de programação, foi-nos proposto o desenvolvimento de uma solução em C# que aporte uma resolução a um problema real e de complexidade moderada.</w:t>
      </w:r>
    </w:p>
    <w:p w14:paraId="7DEDBF15" w14:textId="190B0D57" w:rsidR="002A4322" w:rsidRDefault="002A4322" w:rsidP="002A4322">
      <w:pPr>
        <w:pStyle w:val="BodyText"/>
        <w:rPr>
          <w:lang w:val="pt-PT"/>
        </w:rPr>
      </w:pPr>
      <w:r>
        <w:rPr>
          <w:lang w:val="pt-PT"/>
        </w:rPr>
        <w:t>Sendo 2020 um ano atípico, quer pela disrupção da sociedade, devido ao confinamento pandémico e mais recentemente pela segregação racial, inúmeros problemas poderiam ser explorados. Opt</w:t>
      </w:r>
      <w:r w:rsidR="00CD759A">
        <w:rPr>
          <w:lang w:val="pt-PT"/>
        </w:rPr>
        <w:t>amos</w:t>
      </w:r>
      <w:r>
        <w:rPr>
          <w:lang w:val="pt-PT"/>
        </w:rPr>
        <w:t xml:space="preserve"> por desenvolver uma solução que consiga ajudar aqueles que não conseguem falar </w:t>
      </w:r>
      <w:r w:rsidR="00CD759A">
        <w:rPr>
          <w:lang w:val="pt-PT"/>
        </w:rPr>
        <w:t>e que não</w:t>
      </w:r>
      <w:r>
        <w:rPr>
          <w:lang w:val="pt-PT"/>
        </w:rPr>
        <w:t xml:space="preserve"> se conseguem defender</w:t>
      </w:r>
      <w:r w:rsidR="00CD759A">
        <w:rPr>
          <w:lang w:val="pt-PT"/>
        </w:rPr>
        <w:t>,</w:t>
      </w:r>
      <w:r>
        <w:rPr>
          <w:lang w:val="pt-PT"/>
        </w:rPr>
        <w:t xml:space="preserve"> acabam por ser marginalizados com ind</w:t>
      </w:r>
      <w:r w:rsidR="00CD759A">
        <w:rPr>
          <w:lang w:val="pt-PT"/>
        </w:rPr>
        <w:t>iferença e abandono – animais de rua.</w:t>
      </w:r>
    </w:p>
    <w:p w14:paraId="580B7FF8" w14:textId="210C1782" w:rsidR="00CD759A" w:rsidRDefault="00CD759A" w:rsidP="002A4322">
      <w:pPr>
        <w:pStyle w:val="BodyText"/>
        <w:rPr>
          <w:lang w:val="pt-PT"/>
        </w:rPr>
      </w:pPr>
      <w:r>
        <w:rPr>
          <w:lang w:val="pt-PT"/>
        </w:rPr>
        <w:t>É assim, o grande objetivo deste trabalho prático iniciar o desenvolvimento de uma plataforma que seja o principal ponto de recolha e disponibilização de informação de uma associação de animais de rua, disponibilizando o mesmo nível de informação atempada, atual e com valor a todos os níveis da associação. Assim contribuiremos para que os voluntários passem a estar mais preocupados com o tratamento e carinho aos animais do que com questões repetitivas ou tarefas burocráticas e manuais.</w:t>
      </w:r>
    </w:p>
    <w:p w14:paraId="74978582" w14:textId="4A5D18C7" w:rsidR="003D1248" w:rsidRDefault="003D1248">
      <w:pPr>
        <w:rPr>
          <w:lang w:val="pt-PT"/>
        </w:rPr>
      </w:pPr>
    </w:p>
    <w:p w14:paraId="708C688D" w14:textId="6F3ED31E" w:rsidR="00CD759A" w:rsidRDefault="00CD759A" w:rsidP="00CD759A">
      <w:pPr>
        <w:pStyle w:val="Heading1"/>
      </w:pPr>
      <w:bookmarkStart w:id="2" w:name="_Toc42118594"/>
      <w:r>
        <w:lastRenderedPageBreak/>
        <w:t>Objetivos</w:t>
      </w:r>
      <w:bookmarkEnd w:id="2"/>
    </w:p>
    <w:p w14:paraId="1DE3F04D" w14:textId="0FFE8B9D" w:rsidR="00CD759A" w:rsidRDefault="00CD759A" w:rsidP="00CD759A">
      <w:pPr>
        <w:pStyle w:val="BodyText"/>
        <w:rPr>
          <w:lang w:val="pt-PT"/>
        </w:rPr>
      </w:pPr>
      <w:r>
        <w:rPr>
          <w:lang w:val="pt-PT"/>
        </w:rPr>
        <w:t xml:space="preserve">Como parte da avaliação do trabalho prático, foram-nos propostos diferentes objetivos, sendo eles separados em 3 grupos distintos: gerais, concretos e outros. </w:t>
      </w:r>
      <w:r w:rsidR="00094E84">
        <w:rPr>
          <w:lang w:val="pt-PT"/>
        </w:rPr>
        <w:t>Abaixo o detalhe a</w:t>
      </w:r>
      <w:r>
        <w:rPr>
          <w:lang w:val="pt-PT"/>
        </w:rPr>
        <w:t xml:space="preserve"> conclusão de cada.</w:t>
      </w:r>
    </w:p>
    <w:p w14:paraId="14187F3E" w14:textId="18860FF2" w:rsidR="00CD759A" w:rsidRPr="00CD759A" w:rsidRDefault="00CD759A" w:rsidP="00CD759A">
      <w:pPr>
        <w:pStyle w:val="Heading2"/>
        <w:rPr>
          <w:lang w:val="pt-PT"/>
        </w:rPr>
      </w:pPr>
      <w:bookmarkStart w:id="3" w:name="_Toc42118595"/>
      <w:r>
        <w:rPr>
          <w:lang w:val="pt-PT"/>
        </w:rPr>
        <w:t>Objetivos gerais</w:t>
      </w:r>
      <w:bookmarkEnd w:id="3"/>
    </w:p>
    <w:p w14:paraId="2D133F1D" w14:textId="226BBBF0" w:rsidR="00CD759A" w:rsidRDefault="00CD759A" w:rsidP="00CD759A">
      <w:pPr>
        <w:pStyle w:val="ListParagraph"/>
        <w:numPr>
          <w:ilvl w:val="0"/>
          <w:numId w:val="7"/>
        </w:numPr>
        <w:rPr>
          <w:lang w:val="pt-PT"/>
        </w:rPr>
      </w:pPr>
      <w:r w:rsidRPr="00CD759A">
        <w:rPr>
          <w:lang w:val="pt-PT"/>
        </w:rPr>
        <w:t>Consolidar conceitos basilares do</w:t>
      </w:r>
      <w:r>
        <w:rPr>
          <w:lang w:val="pt-PT"/>
        </w:rPr>
        <w:t xml:space="preserve"> Paradigma Orientado a </w:t>
      </w:r>
      <w:r w:rsidR="00C676CB">
        <w:rPr>
          <w:lang w:val="pt-PT"/>
        </w:rPr>
        <w:t>Objetos</w:t>
      </w:r>
      <w:r>
        <w:rPr>
          <w:lang w:val="pt-PT"/>
        </w:rPr>
        <w:t xml:space="preserve"> – cumprido</w:t>
      </w:r>
      <w:r w:rsidR="002944CC">
        <w:rPr>
          <w:lang w:val="pt-PT"/>
        </w:rPr>
        <w:t>;</w:t>
      </w:r>
    </w:p>
    <w:p w14:paraId="675B83FA" w14:textId="77777777" w:rsidR="002944CC" w:rsidRDefault="002944CC" w:rsidP="002944CC">
      <w:pPr>
        <w:pStyle w:val="ListParagraph"/>
        <w:rPr>
          <w:lang w:val="pt-PT"/>
        </w:rPr>
      </w:pPr>
      <w:r>
        <w:rPr>
          <w:lang w:val="pt-PT"/>
        </w:rPr>
        <w:t xml:space="preserve">Com a </w:t>
      </w:r>
      <w:r w:rsidR="00CD759A">
        <w:rPr>
          <w:lang w:val="pt-PT"/>
        </w:rPr>
        <w:t xml:space="preserve">evolução das 3 fases de desenvolvimento da solução, </w:t>
      </w:r>
      <w:r>
        <w:rPr>
          <w:lang w:val="pt-PT"/>
        </w:rPr>
        <w:t>começando</w:t>
      </w:r>
      <w:r w:rsidR="00CD759A">
        <w:rPr>
          <w:lang w:val="pt-PT"/>
        </w:rPr>
        <w:t xml:space="preserve"> o desenvolvimento sem metodologias nem respeitando as boas práticas de programação o</w:t>
      </w:r>
      <w:r>
        <w:rPr>
          <w:lang w:val="pt-PT"/>
        </w:rPr>
        <w:t xml:space="preserve">rientada a objetos, foi notória a vantagem de desenvolver com um paradigma orientado a objetos. </w:t>
      </w:r>
    </w:p>
    <w:p w14:paraId="7E23E2D4" w14:textId="3C8F8273" w:rsidR="00CD759A" w:rsidRDefault="002944CC" w:rsidP="002944CC">
      <w:pPr>
        <w:pStyle w:val="ListParagraph"/>
        <w:numPr>
          <w:ilvl w:val="0"/>
          <w:numId w:val="7"/>
        </w:numPr>
        <w:rPr>
          <w:lang w:val="pt-PT"/>
        </w:rPr>
      </w:pPr>
      <w:r>
        <w:rPr>
          <w:lang w:val="pt-PT"/>
        </w:rPr>
        <w:t>Analisar problemas reais – cumprido;</w:t>
      </w:r>
    </w:p>
    <w:p w14:paraId="4E832989" w14:textId="35D21FEC" w:rsidR="002944CC" w:rsidRDefault="002944CC" w:rsidP="002944CC">
      <w:pPr>
        <w:pStyle w:val="ListParagraph"/>
        <w:rPr>
          <w:lang w:val="pt-PT"/>
        </w:rPr>
      </w:pPr>
      <w:r>
        <w:rPr>
          <w:lang w:val="pt-PT"/>
        </w:rPr>
        <w:t>A análise do problema, traduzindo figuras reais e problemas reais para uma solução em C# foi uma aprendizagem de pensar sistemas e de como implementar algo complicado, mas que tem de permanecer simples para o utilizador final.</w:t>
      </w:r>
    </w:p>
    <w:p w14:paraId="41C1CC43" w14:textId="04A23AB7" w:rsidR="00CD759A" w:rsidRDefault="00CD759A" w:rsidP="002944CC">
      <w:pPr>
        <w:pStyle w:val="ListParagraph"/>
        <w:numPr>
          <w:ilvl w:val="0"/>
          <w:numId w:val="7"/>
        </w:numPr>
        <w:rPr>
          <w:lang w:val="pt-PT"/>
        </w:rPr>
      </w:pPr>
      <w:r w:rsidRPr="002944CC">
        <w:rPr>
          <w:lang w:val="pt-PT"/>
        </w:rPr>
        <w:t>Desenvolver c</w:t>
      </w:r>
      <w:r w:rsidR="002944CC">
        <w:rPr>
          <w:lang w:val="pt-PT"/>
        </w:rPr>
        <w:t>apacidades de programação em C# - cumprido;</w:t>
      </w:r>
    </w:p>
    <w:p w14:paraId="5EB33507" w14:textId="1337EDA0" w:rsidR="002944CC" w:rsidRPr="002944CC" w:rsidRDefault="002944CC" w:rsidP="002944CC">
      <w:pPr>
        <w:pStyle w:val="ListParagraph"/>
        <w:rPr>
          <w:lang w:val="pt-PT"/>
        </w:rPr>
      </w:pPr>
      <w:r>
        <w:rPr>
          <w:lang w:val="pt-PT"/>
        </w:rPr>
        <w:t>Toda a solução foi desenvolvida em C#. Todas as tecnologias utilizadas, foram utilizadas com C#.</w:t>
      </w:r>
    </w:p>
    <w:p w14:paraId="42C5F9E3" w14:textId="39AA9F56" w:rsidR="00CD759A" w:rsidRDefault="00CD759A" w:rsidP="002944CC">
      <w:pPr>
        <w:pStyle w:val="ListParagraph"/>
        <w:numPr>
          <w:ilvl w:val="0"/>
          <w:numId w:val="7"/>
        </w:numPr>
        <w:rPr>
          <w:lang w:val="pt-PT"/>
        </w:rPr>
      </w:pPr>
      <w:r w:rsidRPr="002944CC">
        <w:rPr>
          <w:lang w:val="pt-PT"/>
        </w:rPr>
        <w:t>Potenciar a experiência</w:t>
      </w:r>
      <w:r w:rsidR="002944CC">
        <w:rPr>
          <w:lang w:val="pt-PT"/>
        </w:rPr>
        <w:t xml:space="preserve"> no desenvolvimento de software – cumprido.</w:t>
      </w:r>
    </w:p>
    <w:p w14:paraId="61AF73DE" w14:textId="1DAAB1B6" w:rsidR="002944CC" w:rsidRDefault="002944CC" w:rsidP="002944CC">
      <w:pPr>
        <w:pStyle w:val="ListParagraph"/>
        <w:rPr>
          <w:lang w:val="pt-PT"/>
        </w:rPr>
      </w:pPr>
      <w:r>
        <w:rPr>
          <w:lang w:val="pt-PT"/>
        </w:rPr>
        <w:t>As diferentes fases de desenvolvimento da solução levaram a que a experiencia de desenvolvimento fosse levada a outro nível. Foi possível identificar que cada decisão tomada, boa ou má, teria consequências mais tarde na expansão e modificação da solução.</w:t>
      </w:r>
    </w:p>
    <w:p w14:paraId="4B7D2415" w14:textId="4812B938" w:rsidR="00CD759A" w:rsidRDefault="00CD759A" w:rsidP="00094E84">
      <w:pPr>
        <w:pStyle w:val="ListParagraph"/>
        <w:numPr>
          <w:ilvl w:val="0"/>
          <w:numId w:val="7"/>
        </w:numPr>
        <w:rPr>
          <w:lang w:val="pt-PT"/>
        </w:rPr>
      </w:pPr>
      <w:r w:rsidRPr="00094E84">
        <w:rPr>
          <w:lang w:val="pt-PT"/>
        </w:rPr>
        <w:t xml:space="preserve"> Assimilar o conteúdo da Unidade Curricular</w:t>
      </w:r>
      <w:r w:rsidR="00094E84">
        <w:rPr>
          <w:lang w:val="pt-PT"/>
        </w:rPr>
        <w:t xml:space="preserve"> – cumprido</w:t>
      </w:r>
    </w:p>
    <w:p w14:paraId="561759D3" w14:textId="798903F0" w:rsidR="00094E84" w:rsidRPr="00094E84" w:rsidRDefault="00094E84" w:rsidP="00094E84">
      <w:pPr>
        <w:pStyle w:val="ListParagraph"/>
        <w:rPr>
          <w:lang w:val="pt-PT"/>
        </w:rPr>
      </w:pPr>
      <w:r>
        <w:rPr>
          <w:lang w:val="pt-PT"/>
        </w:rPr>
        <w:lastRenderedPageBreak/>
        <w:t>A conclusão do trabalho prático cela a assimilação do conteúdo da UC.</w:t>
      </w:r>
    </w:p>
    <w:p w14:paraId="71BBF815" w14:textId="655DB73E" w:rsidR="002F46F2" w:rsidRDefault="00094E84" w:rsidP="000D7293">
      <w:pPr>
        <w:pStyle w:val="Heading2"/>
        <w:spacing w:before="840" w:after="360"/>
        <w:ind w:left="578" w:hanging="578"/>
        <w:rPr>
          <w:lang w:val="pt-PT"/>
        </w:rPr>
      </w:pPr>
      <w:bookmarkStart w:id="4" w:name="_Toc42118596"/>
      <w:r>
        <w:rPr>
          <w:lang w:val="pt-PT"/>
        </w:rPr>
        <w:t>Objetivos Concretos</w:t>
      </w:r>
      <w:bookmarkEnd w:id="4"/>
    </w:p>
    <w:p w14:paraId="39510DF7" w14:textId="7409D08E" w:rsidR="00094E84" w:rsidRDefault="00094E84" w:rsidP="00094E84">
      <w:pPr>
        <w:pStyle w:val="BodyText"/>
        <w:numPr>
          <w:ilvl w:val="0"/>
          <w:numId w:val="8"/>
        </w:numPr>
        <w:rPr>
          <w:lang w:val="pt-PT"/>
        </w:rPr>
      </w:pPr>
      <w:r w:rsidRPr="00094E84">
        <w:rPr>
          <w:lang w:val="pt-PT"/>
        </w:rPr>
        <w:t>Saber identificar e implementar class</w:t>
      </w:r>
      <w:r>
        <w:rPr>
          <w:lang w:val="pt-PT"/>
        </w:rPr>
        <w:t>es e objetos num problema real – cumprido.</w:t>
      </w:r>
    </w:p>
    <w:p w14:paraId="3EB4D125" w14:textId="68335012" w:rsidR="00094E84" w:rsidRDefault="00094E84" w:rsidP="00094E84">
      <w:pPr>
        <w:pStyle w:val="BodyText"/>
        <w:ind w:left="720"/>
        <w:rPr>
          <w:lang w:val="pt-PT"/>
        </w:rPr>
      </w:pPr>
      <w:r>
        <w:rPr>
          <w:lang w:val="pt-PT"/>
        </w:rPr>
        <w:t>Foram identificadas e implementadas as diferentes classes que se traduziram em objetos quem suportam a resolução do nosso problema.</w:t>
      </w:r>
    </w:p>
    <w:p w14:paraId="5651CBB1" w14:textId="77777777" w:rsidR="00094E84" w:rsidRDefault="00094E84" w:rsidP="00094E84">
      <w:pPr>
        <w:pStyle w:val="BodyText"/>
        <w:numPr>
          <w:ilvl w:val="0"/>
          <w:numId w:val="8"/>
        </w:numPr>
        <w:rPr>
          <w:lang w:val="pt-PT"/>
        </w:rPr>
      </w:pPr>
      <w:r w:rsidRPr="00094E84">
        <w:rPr>
          <w:lang w:val="pt-PT"/>
        </w:rPr>
        <w:t>Saber produzir código com qualidade, de acordo com</w:t>
      </w:r>
      <w:r>
        <w:rPr>
          <w:lang w:val="pt-PT"/>
        </w:rPr>
        <w:t xml:space="preserve"> a norma CLS e bem documentado – cumprido.</w:t>
      </w:r>
    </w:p>
    <w:p w14:paraId="18A729C2" w14:textId="2B39D37C" w:rsidR="00094E84" w:rsidRDefault="00094E84" w:rsidP="00094E84">
      <w:pPr>
        <w:pStyle w:val="BodyText"/>
        <w:ind w:left="720"/>
        <w:rPr>
          <w:lang w:val="pt-PT"/>
        </w:rPr>
      </w:pPr>
      <w:r>
        <w:rPr>
          <w:lang w:val="pt-PT"/>
        </w:rPr>
        <w:t>Todo o código foi desenvolvido e documentado seguindo as normas indicadas pelo docente, respeitando as normas CLS e os documentos XML.</w:t>
      </w:r>
    </w:p>
    <w:p w14:paraId="24CB6EEC" w14:textId="77777777" w:rsidR="00094E84" w:rsidRDefault="00094E84" w:rsidP="00094E84">
      <w:pPr>
        <w:pStyle w:val="BodyText"/>
        <w:numPr>
          <w:ilvl w:val="0"/>
          <w:numId w:val="8"/>
        </w:numPr>
        <w:rPr>
          <w:lang w:val="pt-PT"/>
        </w:rPr>
      </w:pPr>
      <w:r w:rsidRPr="00094E84">
        <w:rPr>
          <w:lang w:val="pt-PT"/>
        </w:rPr>
        <w:t xml:space="preserve"> Saber gerar a API com a documentação do código que produziu; </w:t>
      </w:r>
    </w:p>
    <w:p w14:paraId="12AC5DED" w14:textId="2DF0B95E" w:rsidR="00094E84" w:rsidRDefault="00094E84" w:rsidP="00094E84">
      <w:pPr>
        <w:pStyle w:val="BodyText"/>
        <w:numPr>
          <w:ilvl w:val="0"/>
          <w:numId w:val="8"/>
        </w:numPr>
        <w:rPr>
          <w:lang w:val="pt-PT"/>
        </w:rPr>
      </w:pPr>
      <w:r w:rsidRPr="00094E84">
        <w:rPr>
          <w:lang w:val="pt-PT"/>
        </w:rPr>
        <w:t>Saber aplicar os pilares da POO: Herança, Encapsulam</w:t>
      </w:r>
      <w:r>
        <w:rPr>
          <w:lang w:val="pt-PT"/>
        </w:rPr>
        <w:t>ento, Abstração e Polimorfismo – cumprido.</w:t>
      </w:r>
    </w:p>
    <w:p w14:paraId="11CA6A7A" w14:textId="59C6BC2F" w:rsidR="00094E84" w:rsidRDefault="00094E84" w:rsidP="00094E84">
      <w:pPr>
        <w:pStyle w:val="BodyText"/>
        <w:numPr>
          <w:ilvl w:val="0"/>
          <w:numId w:val="8"/>
        </w:numPr>
        <w:rPr>
          <w:lang w:val="pt-PT"/>
        </w:rPr>
      </w:pPr>
      <w:r w:rsidRPr="00094E84">
        <w:rPr>
          <w:lang w:val="pt-PT"/>
        </w:rPr>
        <w:t>Saber estruturar devidamente uma solu</w:t>
      </w:r>
      <w:r>
        <w:rPr>
          <w:lang w:val="pt-PT"/>
        </w:rPr>
        <w:t>ção em bibliotecas de classes – cumprido através da utilização do NTier.</w:t>
      </w:r>
    </w:p>
    <w:p w14:paraId="1593C7EC" w14:textId="54514EB0" w:rsidR="00094E84" w:rsidRDefault="00094E84" w:rsidP="00094E84">
      <w:pPr>
        <w:pStyle w:val="BodyText"/>
        <w:numPr>
          <w:ilvl w:val="0"/>
          <w:numId w:val="8"/>
        </w:numPr>
        <w:rPr>
          <w:lang w:val="pt-PT"/>
        </w:rPr>
      </w:pPr>
      <w:r w:rsidRPr="00094E84">
        <w:rPr>
          <w:lang w:val="pt-PT"/>
        </w:rPr>
        <w:t>Saber estrutura uma solução por camadas, segu</w:t>
      </w:r>
      <w:r>
        <w:rPr>
          <w:lang w:val="pt-PT"/>
        </w:rPr>
        <w:t>indo padrões como NTier ou MVC – cumprido (NTier)</w:t>
      </w:r>
    </w:p>
    <w:p w14:paraId="574BAF9F" w14:textId="22C72286" w:rsidR="00094E84" w:rsidRPr="00094E84" w:rsidRDefault="00094E84" w:rsidP="001A0FE4">
      <w:pPr>
        <w:pStyle w:val="BodyText"/>
        <w:numPr>
          <w:ilvl w:val="0"/>
          <w:numId w:val="8"/>
        </w:numPr>
        <w:rPr>
          <w:lang w:val="pt-PT"/>
        </w:rPr>
      </w:pPr>
      <w:r w:rsidRPr="00094E84">
        <w:rPr>
          <w:lang w:val="pt-PT"/>
        </w:rPr>
        <w:t>Saber analisar o código que produziu e explorar das vantagens que o C# oferece.</w:t>
      </w:r>
    </w:p>
    <w:p w14:paraId="18256B50" w14:textId="20B2326F" w:rsidR="00C46D78" w:rsidRDefault="000A6D00" w:rsidP="000A6D00">
      <w:pPr>
        <w:pStyle w:val="Heading1"/>
      </w:pPr>
      <w:bookmarkStart w:id="5" w:name="_Toc42118597"/>
      <w:r>
        <w:lastRenderedPageBreak/>
        <w:t>Análise e Desenvolvimento</w:t>
      </w:r>
      <w:bookmarkEnd w:id="5"/>
    </w:p>
    <w:p w14:paraId="6F459647" w14:textId="50D2600F" w:rsidR="000A6D00" w:rsidRDefault="000A6D00" w:rsidP="000A6D00">
      <w:pPr>
        <w:pStyle w:val="Heading2"/>
        <w:rPr>
          <w:lang w:val="pt-PT"/>
        </w:rPr>
      </w:pPr>
      <w:bookmarkStart w:id="6" w:name="_Toc42118598"/>
      <w:r>
        <w:rPr>
          <w:lang w:val="pt-PT"/>
        </w:rPr>
        <w:t>Análise do problema</w:t>
      </w:r>
      <w:bookmarkEnd w:id="6"/>
    </w:p>
    <w:p w14:paraId="1F42883E" w14:textId="57F2A261" w:rsidR="00404C2E" w:rsidRDefault="00D2618E" w:rsidP="000A6D00">
      <w:pPr>
        <w:pStyle w:val="BodyText"/>
        <w:rPr>
          <w:lang w:val="pt-PT"/>
        </w:rPr>
      </w:pPr>
      <w:r>
        <w:rPr>
          <w:lang w:val="pt-PT"/>
        </w:rPr>
        <w:t xml:space="preserve">Hoje, uma associação especializada em recolha e abrigo de animais de rua, não pode ter uma gestão de </w:t>
      </w:r>
      <w:r w:rsidRPr="00D2618E">
        <w:rPr>
          <w:i/>
          <w:lang w:val="pt-PT"/>
        </w:rPr>
        <w:t>sebenta e lápis</w:t>
      </w:r>
      <w:r w:rsidR="00BE0B7C">
        <w:rPr>
          <w:lang w:val="pt-PT"/>
        </w:rPr>
        <w:t>.</w:t>
      </w:r>
    </w:p>
    <w:p w14:paraId="6C85E90F" w14:textId="661388C8" w:rsidR="00D2618E" w:rsidRDefault="00BE0B7C" w:rsidP="000A6D00">
      <w:pPr>
        <w:pStyle w:val="BodyText"/>
        <w:rPr>
          <w:lang w:val="pt-PT"/>
        </w:rPr>
      </w:pPr>
      <w:r>
        <w:rPr>
          <w:lang w:val="pt-PT"/>
        </w:rPr>
        <w:t>Se o objetivo continua a ser proteger, alimentar e recolher animais de rua, com a crescente população de animais nos canis, a sua gestão deixou de ser trabalho de uma pessoa passando a ser necessário apoio em todas as áreas e de todas as pessoas quanto possíveis.</w:t>
      </w:r>
    </w:p>
    <w:p w14:paraId="31BC0FEB" w14:textId="2BB57CEA" w:rsidR="000A6D00" w:rsidRDefault="000A6D00" w:rsidP="000A6D00">
      <w:pPr>
        <w:pStyle w:val="BodyText"/>
        <w:rPr>
          <w:lang w:val="pt-PT"/>
        </w:rPr>
      </w:pPr>
      <w:r>
        <w:rPr>
          <w:lang w:val="pt-PT"/>
        </w:rPr>
        <w:t>Com a escolha da atual solução</w:t>
      </w:r>
      <w:r w:rsidR="00D2618E">
        <w:rPr>
          <w:lang w:val="pt-PT"/>
        </w:rPr>
        <w:t xml:space="preserve"> e antes de</w:t>
      </w:r>
      <w:r>
        <w:rPr>
          <w:lang w:val="pt-PT"/>
        </w:rPr>
        <w:t xml:space="preserve"> proceder ao desenvolvimento</w:t>
      </w:r>
      <w:r w:rsidR="00D2618E">
        <w:rPr>
          <w:lang w:val="pt-PT"/>
        </w:rPr>
        <w:t xml:space="preserve">, decidimos </w:t>
      </w:r>
      <w:r>
        <w:rPr>
          <w:lang w:val="pt-PT"/>
        </w:rPr>
        <w:t>que iríamos dedicar mais um bocado de tempo ao desenho das classes, deixando a solução capaz de ser expansível e modular.</w:t>
      </w:r>
    </w:p>
    <w:p w14:paraId="7F7D6B1E" w14:textId="268BE74E" w:rsidR="00D2618E" w:rsidRDefault="00D2618E" w:rsidP="000A6D00">
      <w:pPr>
        <w:pStyle w:val="BodyText"/>
        <w:rPr>
          <w:lang w:val="pt-PT"/>
        </w:rPr>
      </w:pPr>
      <w:r>
        <w:rPr>
          <w:lang w:val="pt-PT"/>
        </w:rPr>
        <w:t>Decidimos assim explorar as diferentes classes e quais a forma mais correta das estruturas de dados a utilizar.</w:t>
      </w:r>
    </w:p>
    <w:p w14:paraId="60355B53" w14:textId="2D33009C" w:rsidR="00D2618E" w:rsidRDefault="00D2618E" w:rsidP="000A6D00">
      <w:pPr>
        <w:pStyle w:val="BodyText"/>
        <w:rPr>
          <w:lang w:val="pt-PT"/>
        </w:rPr>
      </w:pPr>
      <w:r>
        <w:rPr>
          <w:lang w:val="pt-PT"/>
        </w:rPr>
        <w:t>Decidiu-se que a solução poderias expandir-se em 4 partes:</w:t>
      </w:r>
    </w:p>
    <w:p w14:paraId="64CA63D6" w14:textId="4E1C843C" w:rsidR="00D2618E" w:rsidRDefault="00D2618E" w:rsidP="00D2618E">
      <w:pPr>
        <w:pStyle w:val="BodyText"/>
        <w:numPr>
          <w:ilvl w:val="0"/>
          <w:numId w:val="9"/>
        </w:numPr>
        <w:rPr>
          <w:lang w:val="pt-PT"/>
        </w:rPr>
      </w:pPr>
      <w:r>
        <w:rPr>
          <w:lang w:val="pt-PT"/>
        </w:rPr>
        <w:t>Gestão de pessoas: Pessoa, Funcionário, Socio &amp; Veterinário;</w:t>
      </w:r>
    </w:p>
    <w:p w14:paraId="2EBC77EC" w14:textId="795A6B28" w:rsidR="00D2618E" w:rsidRDefault="00D2618E" w:rsidP="00D2618E">
      <w:pPr>
        <w:pStyle w:val="BodyText"/>
        <w:numPr>
          <w:ilvl w:val="0"/>
          <w:numId w:val="9"/>
        </w:numPr>
        <w:rPr>
          <w:lang w:val="pt-PT"/>
        </w:rPr>
      </w:pPr>
      <w:r>
        <w:rPr>
          <w:lang w:val="pt-PT"/>
        </w:rPr>
        <w:t>Gestão de animais: Animal, Cão, Gato, Boletim</w:t>
      </w:r>
      <w:r w:rsidR="00BE0B7C">
        <w:rPr>
          <w:lang w:val="pt-PT"/>
        </w:rPr>
        <w:t xml:space="preserve"> </w:t>
      </w:r>
      <w:r>
        <w:rPr>
          <w:lang w:val="pt-PT"/>
        </w:rPr>
        <w:t>Sanitário &amp; Tratamentos;</w:t>
      </w:r>
    </w:p>
    <w:p w14:paraId="49C0D9D6" w14:textId="0ABEC000" w:rsidR="00D2618E" w:rsidRDefault="00D2618E" w:rsidP="00D2618E">
      <w:pPr>
        <w:pStyle w:val="BodyText"/>
        <w:numPr>
          <w:ilvl w:val="0"/>
          <w:numId w:val="9"/>
        </w:numPr>
        <w:rPr>
          <w:lang w:val="pt-PT"/>
        </w:rPr>
      </w:pPr>
      <w:r>
        <w:rPr>
          <w:lang w:val="pt-PT"/>
        </w:rPr>
        <w:t>Organização de animais</w:t>
      </w:r>
      <w:r w:rsidR="00BE0B7C">
        <w:rPr>
          <w:lang w:val="pt-PT"/>
        </w:rPr>
        <w:t xml:space="preserve"> dentro do canil</w:t>
      </w:r>
      <w:r>
        <w:rPr>
          <w:lang w:val="pt-PT"/>
        </w:rPr>
        <w:t>: Parque</w:t>
      </w:r>
      <w:r w:rsidR="00BE0B7C">
        <w:rPr>
          <w:lang w:val="pt-PT"/>
        </w:rPr>
        <w:t>,</w:t>
      </w:r>
      <w:r>
        <w:rPr>
          <w:lang w:val="pt-PT"/>
        </w:rPr>
        <w:t xml:space="preserve"> Setor</w:t>
      </w:r>
      <w:r w:rsidR="00BE0B7C">
        <w:rPr>
          <w:lang w:val="pt-PT"/>
        </w:rPr>
        <w:t xml:space="preserve"> (</w:t>
      </w:r>
      <w:r w:rsidR="004B25BF">
        <w:rPr>
          <w:lang w:val="pt-PT"/>
        </w:rPr>
        <w:t>sénior</w:t>
      </w:r>
      <w:r w:rsidR="00BE0B7C">
        <w:rPr>
          <w:lang w:val="pt-PT"/>
        </w:rPr>
        <w:t>, gatil, maternidade, etc.)</w:t>
      </w:r>
      <w:r>
        <w:rPr>
          <w:lang w:val="pt-PT"/>
        </w:rPr>
        <w:t>;</w:t>
      </w:r>
    </w:p>
    <w:p w14:paraId="28F06DCD" w14:textId="1E2976FB" w:rsidR="00D2618E" w:rsidRDefault="00D2618E" w:rsidP="00D2618E">
      <w:pPr>
        <w:pStyle w:val="BodyText"/>
        <w:numPr>
          <w:ilvl w:val="0"/>
          <w:numId w:val="9"/>
        </w:numPr>
        <w:rPr>
          <w:lang w:val="pt-PT"/>
        </w:rPr>
      </w:pPr>
      <w:r>
        <w:rPr>
          <w:lang w:val="pt-PT"/>
        </w:rPr>
        <w:t xml:space="preserve">Gestão </w:t>
      </w:r>
      <w:r w:rsidR="00C676CB">
        <w:rPr>
          <w:lang w:val="pt-PT"/>
        </w:rPr>
        <w:t>Sócio: socio</w:t>
      </w:r>
      <w:r w:rsidR="00BE0B7C">
        <w:rPr>
          <w:lang w:val="pt-PT"/>
        </w:rPr>
        <w:t xml:space="preserve"> </w:t>
      </w:r>
      <w:r>
        <w:rPr>
          <w:lang w:val="pt-PT"/>
        </w:rPr>
        <w:t>&amp; Quota</w:t>
      </w:r>
      <w:r w:rsidR="00BE0B7C">
        <w:rPr>
          <w:lang w:val="pt-PT"/>
        </w:rPr>
        <w:t>s</w:t>
      </w:r>
      <w:r>
        <w:rPr>
          <w:lang w:val="pt-PT"/>
        </w:rPr>
        <w:t>;</w:t>
      </w:r>
    </w:p>
    <w:p w14:paraId="6C3AED7D" w14:textId="407BEB61" w:rsidR="00D2618E" w:rsidRDefault="00D2618E" w:rsidP="00D2618E">
      <w:pPr>
        <w:pStyle w:val="BodyText"/>
        <w:rPr>
          <w:lang w:val="pt-PT"/>
        </w:rPr>
      </w:pPr>
      <w:r>
        <w:rPr>
          <w:lang w:val="pt-PT"/>
        </w:rPr>
        <w:t>Para avaliação do trabalho prático decidimos explorar a Gestão de animais e parte da Gestão de pessoas.</w:t>
      </w:r>
      <w:r w:rsidR="00BE0B7C">
        <w:rPr>
          <w:lang w:val="pt-PT"/>
        </w:rPr>
        <w:t xml:space="preserve"> </w:t>
      </w:r>
    </w:p>
    <w:p w14:paraId="6D01D1CF" w14:textId="33B56B63" w:rsidR="00BE0B7C" w:rsidRDefault="00BE0B7C" w:rsidP="00D2618E">
      <w:pPr>
        <w:pStyle w:val="BodyText"/>
        <w:rPr>
          <w:lang w:val="pt-PT"/>
        </w:rPr>
      </w:pPr>
      <w:r>
        <w:rPr>
          <w:lang w:val="pt-PT"/>
        </w:rPr>
        <w:t xml:space="preserve">Sabe-se que uma associação que recolhe animais de rua, não pode misturar cães e gatos, optando muitas vezes por apenas prestar apoio a um tipo de animal (canil </w:t>
      </w:r>
      <w:r w:rsidR="00C676CB">
        <w:rPr>
          <w:lang w:val="pt-PT"/>
        </w:rPr>
        <w:t>vs.</w:t>
      </w:r>
      <w:r>
        <w:rPr>
          <w:lang w:val="pt-PT"/>
        </w:rPr>
        <w:t xml:space="preserve"> gatil). Para albergar os dois seriam necessárias condições para que os gatos se sentissem em segurança e que os cães não se sentissem provocados.</w:t>
      </w:r>
    </w:p>
    <w:p w14:paraId="2FD5E530" w14:textId="73665529" w:rsidR="00BE0B7C" w:rsidRDefault="00BE0B7C" w:rsidP="00D2618E">
      <w:pPr>
        <w:pStyle w:val="BodyText"/>
        <w:rPr>
          <w:lang w:val="pt-PT"/>
        </w:rPr>
      </w:pPr>
      <w:r>
        <w:rPr>
          <w:lang w:val="pt-PT"/>
        </w:rPr>
        <w:lastRenderedPageBreak/>
        <w:t xml:space="preserve">Todos os animais </w:t>
      </w:r>
      <w:r w:rsidR="004B25BF">
        <w:rPr>
          <w:lang w:val="pt-PT"/>
        </w:rPr>
        <w:t xml:space="preserve">estão protegidos </w:t>
      </w:r>
      <w:r>
        <w:rPr>
          <w:lang w:val="pt-PT"/>
        </w:rPr>
        <w:t xml:space="preserve">em parques e cada </w:t>
      </w:r>
      <w:r w:rsidR="004B25BF">
        <w:rPr>
          <w:lang w:val="pt-PT"/>
        </w:rPr>
        <w:t xml:space="preserve">um tem um </w:t>
      </w:r>
      <w:r>
        <w:rPr>
          <w:lang w:val="pt-PT"/>
        </w:rPr>
        <w:t xml:space="preserve">boletim sanitário </w:t>
      </w:r>
      <w:r w:rsidR="004B25BF">
        <w:rPr>
          <w:lang w:val="pt-PT"/>
        </w:rPr>
        <w:t>próprio onde irão ser registados os</w:t>
      </w:r>
      <w:r>
        <w:rPr>
          <w:lang w:val="pt-PT"/>
        </w:rPr>
        <w:t xml:space="preserve"> </w:t>
      </w:r>
      <w:r w:rsidR="004B25BF">
        <w:rPr>
          <w:lang w:val="pt-PT"/>
        </w:rPr>
        <w:t xml:space="preserve">diferentes </w:t>
      </w:r>
      <w:r>
        <w:rPr>
          <w:lang w:val="pt-PT"/>
        </w:rPr>
        <w:t>tratamento</w:t>
      </w:r>
      <w:r w:rsidR="004B25BF">
        <w:rPr>
          <w:lang w:val="pt-PT"/>
        </w:rPr>
        <w:t>s</w:t>
      </w:r>
      <w:r>
        <w:rPr>
          <w:lang w:val="pt-PT"/>
        </w:rPr>
        <w:t xml:space="preserve"> efetuado</w:t>
      </w:r>
      <w:r w:rsidR="004B25BF">
        <w:rPr>
          <w:lang w:val="pt-PT"/>
        </w:rPr>
        <w:t>s assim como a</w:t>
      </w:r>
      <w:r>
        <w:rPr>
          <w:lang w:val="pt-PT"/>
        </w:rPr>
        <w:t xml:space="preserve"> data de nascimento</w:t>
      </w:r>
      <w:r w:rsidR="004B25BF">
        <w:rPr>
          <w:lang w:val="pt-PT"/>
        </w:rPr>
        <w:t xml:space="preserve"> ou outras informações relevantes.</w:t>
      </w:r>
    </w:p>
    <w:p w14:paraId="0572CE80" w14:textId="328DB6F4" w:rsidR="00BE0B7C" w:rsidRDefault="00BE0B7C" w:rsidP="00BE0B7C">
      <w:pPr>
        <w:pStyle w:val="Heading2"/>
        <w:rPr>
          <w:lang w:val="pt-PT"/>
        </w:rPr>
      </w:pPr>
      <w:bookmarkStart w:id="7" w:name="_Toc42118599"/>
      <w:r>
        <w:rPr>
          <w:lang w:val="pt-PT"/>
        </w:rPr>
        <w:t>Análise estruturada em objetos</w:t>
      </w:r>
      <w:bookmarkEnd w:id="7"/>
    </w:p>
    <w:p w14:paraId="126758C5" w14:textId="7FCED230" w:rsidR="00BE0B7C" w:rsidRDefault="004B25BF" w:rsidP="00D2618E">
      <w:pPr>
        <w:pStyle w:val="BodyText"/>
        <w:rPr>
          <w:lang w:val="pt-PT"/>
        </w:rPr>
      </w:pPr>
      <w:r>
        <w:rPr>
          <w:lang w:val="pt-PT"/>
        </w:rPr>
        <w:t xml:space="preserve">De forma a traduzir o problema em análise foram identificadas diferentes classes que serviriam de referencia para estruturar o problema: Pessoa, Animal e Boletim Sanitário. Pessoas e Animais por razões obvias e boletim sanitário pois queríamos uma </w:t>
      </w:r>
      <w:r>
        <w:rPr>
          <w:i/>
          <w:lang w:val="pt-PT"/>
        </w:rPr>
        <w:t>estrutura</w:t>
      </w:r>
      <w:r>
        <w:rPr>
          <w:lang w:val="pt-PT"/>
        </w:rPr>
        <w:t xml:space="preserve"> que nos permitisse registar a </w:t>
      </w:r>
      <w:r>
        <w:rPr>
          <w:i/>
          <w:lang w:val="pt-PT"/>
        </w:rPr>
        <w:t>vida</w:t>
      </w:r>
      <w:r>
        <w:rPr>
          <w:lang w:val="pt-PT"/>
        </w:rPr>
        <w:t xml:space="preserve"> do animal durante a estadia no abrigo.</w:t>
      </w:r>
    </w:p>
    <w:p w14:paraId="3C627472" w14:textId="4A8D560D" w:rsidR="004B25BF" w:rsidRDefault="004B25BF" w:rsidP="00D2618E">
      <w:pPr>
        <w:pStyle w:val="BodyText"/>
        <w:rPr>
          <w:lang w:val="pt-PT"/>
        </w:rPr>
      </w:pPr>
      <w:r>
        <w:rPr>
          <w:lang w:val="pt-PT"/>
        </w:rPr>
        <w:t xml:space="preserve">Por estarmos a programar por </w:t>
      </w:r>
      <w:r w:rsidRPr="0050710C">
        <w:rPr>
          <w:i/>
          <w:lang w:val="pt-PT"/>
        </w:rPr>
        <w:t>objetos</w:t>
      </w:r>
      <w:r>
        <w:rPr>
          <w:lang w:val="pt-PT"/>
        </w:rPr>
        <w:t xml:space="preserve"> e para melhor tirar partido dos conceitos de herança, polimorfismos e encapsulamento, convencionamos que a classe Pessoa não seria instanciada servindo de base de derivação das classes secundárias Sócio, Funcionário, </w:t>
      </w:r>
      <w:r w:rsidR="00C676CB">
        <w:rPr>
          <w:lang w:val="pt-PT"/>
        </w:rPr>
        <w:t>veterinário</w:t>
      </w:r>
      <w:r>
        <w:rPr>
          <w:lang w:val="pt-PT"/>
        </w:rPr>
        <w:t xml:space="preserve">, reaproveitando assim a maior parte do código desenvolvido. Decidimos que um sócio voluntário não iria derivar </w:t>
      </w:r>
      <w:r w:rsidR="001A0FE4">
        <w:rPr>
          <w:lang w:val="pt-PT"/>
        </w:rPr>
        <w:t xml:space="preserve">da </w:t>
      </w:r>
      <w:r w:rsidR="00C676CB">
        <w:rPr>
          <w:lang w:val="pt-PT"/>
        </w:rPr>
        <w:t>classe socio</w:t>
      </w:r>
      <w:r>
        <w:rPr>
          <w:lang w:val="pt-PT"/>
        </w:rPr>
        <w:t xml:space="preserve"> (só sócios podem ser voluntários). Decidimos que um Sócio teria antes um perfil de voluntário.</w:t>
      </w:r>
    </w:p>
    <w:p w14:paraId="1A866B79" w14:textId="2CAF9690" w:rsidR="004B25BF" w:rsidRDefault="00526401" w:rsidP="00D2618E">
      <w:pPr>
        <w:pStyle w:val="BodyText"/>
        <w:rPr>
          <w:lang w:val="pt-PT"/>
        </w:rPr>
      </w:pPr>
      <w:r>
        <w:rPr>
          <w:lang w:val="pt-PT"/>
        </w:rPr>
        <w:t xml:space="preserve">As classes Cão e Gato, derivadas da classe base Animal respeitam os mesmos princípios evocados anteriormente de herança. No entanto, sabendo que um animal pode estar alojado em diferentes parques ao longo da sua estadia, dependendo das necessidades do canil, normalizou-se a relação </w:t>
      </w:r>
      <w:r w:rsidR="00C676CB">
        <w:rPr>
          <w:lang w:val="pt-PT"/>
        </w:rPr>
        <w:t>Animal Parque</w:t>
      </w:r>
      <w:r>
        <w:rPr>
          <w:lang w:val="pt-PT"/>
        </w:rPr>
        <w:t xml:space="preserve"> para podermos ter uma relação 1-N|N-1 de forma a podermos escalar a relação e reorganizar tanto quanto necessário. O Parque pertenceria a um setor. Por ser uma relação mais estável, optamos por não normalizar a relação.</w:t>
      </w:r>
    </w:p>
    <w:p w14:paraId="08C3E84F" w14:textId="5927CF6D" w:rsidR="00526401" w:rsidRDefault="00526401" w:rsidP="00D2618E">
      <w:pPr>
        <w:pStyle w:val="BodyText"/>
        <w:rPr>
          <w:lang w:val="pt-PT"/>
        </w:rPr>
      </w:pPr>
      <w:r>
        <w:rPr>
          <w:lang w:val="pt-PT"/>
        </w:rPr>
        <w:t>Sabendo que cada Animal tem um boletim sanitário, decidimos que a Classe veterinário estaria ligada ao animal atravé</w:t>
      </w:r>
      <w:r w:rsidR="0050710C">
        <w:rPr>
          <w:lang w:val="pt-PT"/>
        </w:rPr>
        <w:t>s dos tratamentos administrados e assim normalizando a classe permitindo que relações muitos para muitos possam ser expandidas.</w:t>
      </w:r>
    </w:p>
    <w:p w14:paraId="4399388A" w14:textId="01803BDD" w:rsidR="0050710C" w:rsidRDefault="0050710C" w:rsidP="00D2618E">
      <w:pPr>
        <w:pStyle w:val="BodyText"/>
        <w:rPr>
          <w:lang w:val="pt-PT"/>
        </w:rPr>
      </w:pPr>
      <w:r>
        <w:rPr>
          <w:lang w:val="pt-PT"/>
        </w:rPr>
        <w:t>Em relação às estruturas de dados utilizadas decidiu-se que a estrutura de dados utilizadas s</w:t>
      </w:r>
      <w:r w:rsidR="001A0FE4">
        <w:rPr>
          <w:lang w:val="pt-PT"/>
        </w:rPr>
        <w:t>eriam</w:t>
      </w:r>
      <w:r w:rsidR="001A0FE4">
        <w:rPr>
          <w:i/>
          <w:lang w:val="pt-PT"/>
        </w:rPr>
        <w:t xml:space="preserve"> &lt;</w:t>
      </w:r>
      <w:r w:rsidR="00C676CB">
        <w:rPr>
          <w:i/>
          <w:lang w:val="pt-PT"/>
        </w:rPr>
        <w:t>Lista</w:t>
      </w:r>
      <w:r w:rsidR="001A0FE4">
        <w:rPr>
          <w:i/>
          <w:lang w:val="pt-PT"/>
        </w:rPr>
        <w:t>&gt;system.generics.</w:t>
      </w:r>
      <w:r w:rsidR="001A0FE4">
        <w:rPr>
          <w:lang w:val="pt-PT"/>
        </w:rPr>
        <w:t xml:space="preserve"> A única </w:t>
      </w:r>
      <w:r w:rsidR="00C676CB">
        <w:rPr>
          <w:lang w:val="pt-PT"/>
        </w:rPr>
        <w:t>exceção</w:t>
      </w:r>
      <w:r w:rsidR="001A0FE4">
        <w:rPr>
          <w:lang w:val="pt-PT"/>
        </w:rPr>
        <w:t xml:space="preserve"> foi o boletim sanitário, por termos de armazenar diferentes tipos </w:t>
      </w:r>
      <w:r w:rsidR="00C676CB">
        <w:rPr>
          <w:lang w:val="pt-PT"/>
        </w:rPr>
        <w:t>de dados</w:t>
      </w:r>
      <w:r w:rsidR="001A0FE4">
        <w:rPr>
          <w:lang w:val="pt-PT"/>
        </w:rPr>
        <w:t>, o Arra</w:t>
      </w:r>
      <w:r w:rsidR="00C676CB">
        <w:rPr>
          <w:lang w:val="pt-PT"/>
        </w:rPr>
        <w:t>y</w:t>
      </w:r>
      <w:r w:rsidR="001A0FE4">
        <w:rPr>
          <w:lang w:val="pt-PT"/>
        </w:rPr>
        <w:t>List system.collections permite uma maior liberdade e versatilidade.</w:t>
      </w:r>
    </w:p>
    <w:p w14:paraId="632F06B7" w14:textId="70656C7F" w:rsidR="001A0FE4" w:rsidRDefault="001A0FE4" w:rsidP="00D2618E">
      <w:pPr>
        <w:pStyle w:val="BodyText"/>
        <w:rPr>
          <w:lang w:val="pt-PT"/>
        </w:rPr>
      </w:pPr>
      <w:r>
        <w:rPr>
          <w:lang w:val="pt-PT"/>
        </w:rPr>
        <w:t xml:space="preserve">O Diagrama de classes completo pode ser consultado no ficheiro do Visual Paradigma </w:t>
      </w:r>
      <w:r w:rsidRPr="001A0FE4">
        <w:rPr>
          <w:i/>
          <w:lang w:val="pt-PT"/>
        </w:rPr>
        <w:t>Lp2 201920.vpp</w:t>
      </w:r>
      <w:r>
        <w:rPr>
          <w:i/>
          <w:lang w:val="pt-PT"/>
        </w:rPr>
        <w:t xml:space="preserve"> </w:t>
      </w:r>
      <w:r w:rsidRPr="001A0FE4">
        <w:rPr>
          <w:lang w:val="pt-PT"/>
        </w:rPr>
        <w:t xml:space="preserve">e </w:t>
      </w:r>
      <w:r>
        <w:rPr>
          <w:lang w:val="pt-PT"/>
        </w:rPr>
        <w:t>na solução desenvolvida.</w:t>
      </w:r>
    </w:p>
    <w:p w14:paraId="7E002AB6" w14:textId="033FC98B" w:rsidR="001A0FE4" w:rsidRDefault="001A0FE4" w:rsidP="001A0FE4">
      <w:pPr>
        <w:pStyle w:val="Heading2"/>
        <w:rPr>
          <w:lang w:val="pt-PT"/>
        </w:rPr>
      </w:pPr>
      <w:bookmarkStart w:id="8" w:name="_Toc42118600"/>
      <w:r>
        <w:rPr>
          <w:lang w:val="pt-PT"/>
        </w:rPr>
        <w:lastRenderedPageBreak/>
        <w:t>Paradigma de desenvolvimento</w:t>
      </w:r>
      <w:bookmarkEnd w:id="8"/>
    </w:p>
    <w:p w14:paraId="41238D7F" w14:textId="3CFF76C2" w:rsidR="001A0FE4" w:rsidRDefault="001A0FE4" w:rsidP="001A0FE4">
      <w:pPr>
        <w:pStyle w:val="BodyText"/>
        <w:rPr>
          <w:lang w:val="pt-PT"/>
        </w:rPr>
      </w:pPr>
      <w:r>
        <w:rPr>
          <w:lang w:val="pt-PT"/>
        </w:rPr>
        <w:t>Por defendermos que uma classe só, não deve ter responsabilidades unilaterais, desde a impressão de dados no ecrã até ao armazenamento dos mesmos em ficheiros ou base de dados, deci</w:t>
      </w:r>
      <w:r w:rsidR="00DD7133">
        <w:rPr>
          <w:lang w:val="pt-PT"/>
        </w:rPr>
        <w:t>dimos seguir o paradigma</w:t>
      </w:r>
      <w:r>
        <w:rPr>
          <w:lang w:val="pt-PT"/>
        </w:rPr>
        <w:t xml:space="preserve"> de N-Tier.</w:t>
      </w:r>
    </w:p>
    <w:p w14:paraId="791665E3" w14:textId="2B55B20E" w:rsidR="001A0FE4" w:rsidRDefault="001A0FE4" w:rsidP="001A0FE4">
      <w:pPr>
        <w:pStyle w:val="BodyText"/>
        <w:rPr>
          <w:lang w:val="pt-PT"/>
        </w:rPr>
      </w:pPr>
      <w:r>
        <w:rPr>
          <w:lang w:val="pt-PT"/>
        </w:rPr>
        <w:t>Foram criadas assim 3 camadas distintas de programação:</w:t>
      </w:r>
    </w:p>
    <w:p w14:paraId="119C8F11" w14:textId="42D77E23" w:rsidR="001A0FE4" w:rsidRDefault="001A0FE4" w:rsidP="001A0FE4">
      <w:pPr>
        <w:pStyle w:val="BodyText"/>
        <w:rPr>
          <w:lang w:val="pt-PT"/>
        </w:rPr>
      </w:pPr>
      <w:r>
        <w:rPr>
          <w:lang w:val="pt-PT"/>
        </w:rPr>
        <w:tab/>
      </w:r>
      <w:r w:rsidRPr="001A0FE4">
        <w:rPr>
          <w:b/>
          <w:lang w:val="pt-PT"/>
        </w:rPr>
        <w:t>BO</w:t>
      </w:r>
      <w:r>
        <w:rPr>
          <w:lang w:val="pt-PT"/>
        </w:rPr>
        <w:t xml:space="preserve"> -&gt; Objetos/ instâncias a utilizar</w:t>
      </w:r>
    </w:p>
    <w:p w14:paraId="5FD0C8EA" w14:textId="0EEAAC72" w:rsidR="001A0FE4" w:rsidRDefault="001A0FE4" w:rsidP="001A0FE4">
      <w:pPr>
        <w:pStyle w:val="BodyText"/>
        <w:rPr>
          <w:lang w:val="pt-PT"/>
        </w:rPr>
      </w:pPr>
      <w:r>
        <w:rPr>
          <w:lang w:val="pt-PT"/>
        </w:rPr>
        <w:tab/>
      </w:r>
      <w:r w:rsidRPr="001A0FE4">
        <w:rPr>
          <w:b/>
          <w:lang w:val="pt-PT"/>
        </w:rPr>
        <w:t>BR</w:t>
      </w:r>
      <w:r>
        <w:rPr>
          <w:lang w:val="pt-PT"/>
        </w:rPr>
        <w:t xml:space="preserve"> -&gt; Regras aplicadas aos objetos de negocio e ponte de comunicação entre a camada de apresentação e de manipulação de dados.</w:t>
      </w:r>
    </w:p>
    <w:p w14:paraId="5BE65539" w14:textId="510C1F01" w:rsidR="001A0FE4" w:rsidRDefault="001A0FE4" w:rsidP="001A0FE4">
      <w:pPr>
        <w:pStyle w:val="BodyText"/>
        <w:rPr>
          <w:lang w:val="pt-PT"/>
        </w:rPr>
      </w:pPr>
      <w:r>
        <w:rPr>
          <w:lang w:val="pt-PT"/>
        </w:rPr>
        <w:tab/>
      </w:r>
      <w:r w:rsidRPr="001A0FE4">
        <w:rPr>
          <w:b/>
          <w:lang w:val="pt-PT"/>
        </w:rPr>
        <w:t>DAL</w:t>
      </w:r>
      <w:r>
        <w:rPr>
          <w:lang w:val="pt-PT"/>
        </w:rPr>
        <w:t xml:space="preserve"> -&gt; Camada responsável pela manipulação de dados.</w:t>
      </w:r>
    </w:p>
    <w:p w14:paraId="04A03E18" w14:textId="053B715B" w:rsidR="001A0FE4" w:rsidRDefault="00DD7133" w:rsidP="001A0FE4">
      <w:pPr>
        <w:pStyle w:val="BodyText"/>
        <w:rPr>
          <w:lang w:val="pt-PT"/>
        </w:rPr>
      </w:pPr>
      <w:r>
        <w:rPr>
          <w:lang w:val="pt-PT"/>
        </w:rPr>
        <w:t>Existem também as camadas de apresentação e de exceções que foram criadas com o objetivo de modular o programa de forma a garantir independência e reaproveitamento.</w:t>
      </w:r>
    </w:p>
    <w:p w14:paraId="547856CC" w14:textId="5C7B95CA" w:rsidR="00DD7133" w:rsidRDefault="00DD7133" w:rsidP="001A0FE4">
      <w:pPr>
        <w:pStyle w:val="BodyText"/>
        <w:rPr>
          <w:lang w:val="pt-PT"/>
        </w:rPr>
      </w:pPr>
    </w:p>
    <w:p w14:paraId="0C2E4492" w14:textId="1D2BFAAD" w:rsidR="00DD7133" w:rsidRDefault="00DD7133" w:rsidP="00DD7133">
      <w:pPr>
        <w:pStyle w:val="Heading1"/>
      </w:pPr>
      <w:bookmarkStart w:id="9" w:name="_Toc42118601"/>
      <w:r>
        <w:lastRenderedPageBreak/>
        <w:t>Conclusão e sugestões futuras</w:t>
      </w:r>
      <w:bookmarkEnd w:id="9"/>
    </w:p>
    <w:p w14:paraId="348FCC9E" w14:textId="77777777" w:rsidR="00DD7133" w:rsidRDefault="00DD7133" w:rsidP="00DD7133">
      <w:pPr>
        <w:pStyle w:val="BodyText"/>
        <w:rPr>
          <w:lang w:val="pt-PT"/>
        </w:rPr>
      </w:pPr>
      <w:r>
        <w:rPr>
          <w:lang w:val="pt-PT"/>
        </w:rPr>
        <w:t>Ao longo de todo o desenvolvimento da solução, passamos por diferentes estágios de aprendizagem assim como diferentes níveis de abstração na programação. Quanto menor a abstração, mais limitada a evolução da solução. Quanto maior da estruturação e o nível de modularidade maior a liberdade de evolução ou alteração da solução.</w:t>
      </w:r>
    </w:p>
    <w:p w14:paraId="4ED7F288" w14:textId="6B4139B2" w:rsidR="00DD7133" w:rsidRDefault="00DD7133" w:rsidP="00DD7133">
      <w:pPr>
        <w:pStyle w:val="BodyText"/>
        <w:rPr>
          <w:lang w:val="pt-PT"/>
        </w:rPr>
      </w:pPr>
      <w:r>
        <w:rPr>
          <w:lang w:val="pt-PT"/>
        </w:rPr>
        <w:t xml:space="preserve">Achamos que a não inclusão de interfaces nos facilitou o desenvolvimento de forma </w:t>
      </w:r>
      <w:r w:rsidR="00C676CB">
        <w:rPr>
          <w:lang w:val="pt-PT"/>
        </w:rPr>
        <w:t>direta,</w:t>
      </w:r>
      <w:r>
        <w:rPr>
          <w:lang w:val="pt-PT"/>
        </w:rPr>
        <w:t xml:space="preserve"> mas que nos limita no reuso de código e na lógica de programação. Se a classe Animal derivasse de um Interface Animal, poderíamos dizer que a </w:t>
      </w:r>
      <w:r w:rsidR="00C676CB">
        <w:rPr>
          <w:lang w:val="pt-PT"/>
        </w:rPr>
        <w:t>Lista</w:t>
      </w:r>
      <w:r>
        <w:rPr>
          <w:lang w:val="pt-PT"/>
        </w:rPr>
        <w:t xml:space="preserve"> </w:t>
      </w:r>
      <w:r w:rsidR="00C676CB">
        <w:rPr>
          <w:lang w:val="pt-PT"/>
        </w:rPr>
        <w:t>Animal Parque</w:t>
      </w:r>
      <w:r>
        <w:rPr>
          <w:lang w:val="pt-PT"/>
        </w:rPr>
        <w:t xml:space="preserve"> poderia receber um objeto que respeita a interface e assim se </w:t>
      </w:r>
      <w:r w:rsidRPr="00DD7133">
        <w:rPr>
          <w:i/>
          <w:lang w:val="pt-PT"/>
        </w:rPr>
        <w:t>amanha</w:t>
      </w:r>
      <w:r>
        <w:rPr>
          <w:lang w:val="pt-PT"/>
        </w:rPr>
        <w:t xml:space="preserve"> o canil abrigar outro tipo de animais não seria necessário desenvolvimento adicional.</w:t>
      </w:r>
    </w:p>
    <w:p w14:paraId="54967CDF" w14:textId="76604D0E" w:rsidR="00DD7133" w:rsidRDefault="00DD7133" w:rsidP="00DD7133">
      <w:pPr>
        <w:pStyle w:val="BodyText"/>
        <w:rPr>
          <w:lang w:val="pt-PT"/>
        </w:rPr>
      </w:pPr>
      <w:r>
        <w:rPr>
          <w:lang w:val="pt-PT"/>
        </w:rPr>
        <w:t xml:space="preserve">Também a relação </w:t>
      </w:r>
      <w:r w:rsidR="00C676CB">
        <w:rPr>
          <w:lang w:val="pt-PT"/>
        </w:rPr>
        <w:t>Boletim Sanitário</w:t>
      </w:r>
      <w:r>
        <w:rPr>
          <w:lang w:val="pt-PT"/>
        </w:rPr>
        <w:t>/ Tratamentos poderia ser explorada mais extensivamente sendo mais abstrata a abrangente.</w:t>
      </w:r>
    </w:p>
    <w:p w14:paraId="3148A6AA" w14:textId="65BB616B" w:rsidR="00DD7133" w:rsidRPr="00DD7133" w:rsidRDefault="00DD7133" w:rsidP="00DD7133">
      <w:pPr>
        <w:pStyle w:val="BodyText"/>
        <w:rPr>
          <w:lang w:val="pt-PT"/>
        </w:rPr>
      </w:pPr>
      <w:r>
        <w:rPr>
          <w:lang w:val="pt-PT"/>
        </w:rPr>
        <w:t xml:space="preserve">No geral, foi um trabalho que nos enriqueceu e nos permitiu explorar um pouco da programação por objetos e todas as possibilidades que este paradigma nos oferece. O facto de não termos perdido tempo com </w:t>
      </w:r>
      <w:r>
        <w:rPr>
          <w:i/>
          <w:lang w:val="pt-PT"/>
        </w:rPr>
        <w:t>menus e janelinhas</w:t>
      </w:r>
      <w:r>
        <w:rPr>
          <w:lang w:val="pt-PT"/>
        </w:rPr>
        <w:t xml:space="preserve"> também nos ajudou a </w:t>
      </w:r>
      <w:r w:rsidR="0090672E">
        <w:rPr>
          <w:lang w:val="pt-PT"/>
        </w:rPr>
        <w:t>concentrar mais exaustivamente no core da solução.</w:t>
      </w:r>
    </w:p>
    <w:p w14:paraId="24615B1B" w14:textId="77777777" w:rsidR="001A0FE4" w:rsidRPr="001A0FE4" w:rsidRDefault="001A0FE4" w:rsidP="00D2618E">
      <w:pPr>
        <w:pStyle w:val="BodyText"/>
        <w:rPr>
          <w:lang w:val="pt-PT"/>
        </w:rPr>
      </w:pPr>
    </w:p>
    <w:p w14:paraId="0E28B0D5" w14:textId="77777777" w:rsidR="00D2618E" w:rsidRDefault="00D2618E" w:rsidP="00D2618E">
      <w:pPr>
        <w:pStyle w:val="BodyText"/>
        <w:rPr>
          <w:lang w:val="pt-PT"/>
        </w:rPr>
      </w:pPr>
    </w:p>
    <w:p w14:paraId="78D6E4ED" w14:textId="77777777" w:rsidR="00C46D78" w:rsidRDefault="00C46D78" w:rsidP="00C46D78">
      <w:pPr>
        <w:pStyle w:val="Itens04"/>
        <w:ind w:left="0" w:firstLine="0"/>
        <w:rPr>
          <w:lang w:val="pt-PT"/>
        </w:rPr>
      </w:pPr>
    </w:p>
    <w:p w14:paraId="3C90DA57" w14:textId="77777777" w:rsidR="00C46D78" w:rsidRPr="000D7293" w:rsidRDefault="00C46D78" w:rsidP="00C46D78">
      <w:pPr>
        <w:pStyle w:val="Itens04"/>
        <w:ind w:left="0" w:firstLine="0"/>
        <w:rPr>
          <w:lang w:val="pt-PT"/>
        </w:rPr>
      </w:pPr>
    </w:p>
    <w:p w14:paraId="16CD3EA1" w14:textId="77777777" w:rsidR="0081438E" w:rsidRDefault="0081438E">
      <w:pPr>
        <w:rPr>
          <w:lang w:val="pt-PT"/>
        </w:rPr>
      </w:pPr>
    </w:p>
    <w:p w14:paraId="31E97238" w14:textId="77777777" w:rsidR="0081438E" w:rsidRDefault="0081438E">
      <w:pPr>
        <w:rPr>
          <w:lang w:val="pt-PT"/>
        </w:rPr>
        <w:sectPr w:rsidR="0081438E" w:rsidSect="00E00A00">
          <w:headerReference w:type="even" r:id="rId13"/>
          <w:type w:val="oddPage"/>
          <w:pgSz w:w="11905" w:h="16837"/>
          <w:pgMar w:top="1814" w:right="1247" w:bottom="1134" w:left="1814" w:header="720" w:footer="720" w:gutter="227"/>
          <w:cols w:space="720"/>
          <w:formProt w:val="0"/>
          <w:titlePg/>
          <w:docGrid w:linePitch="240" w:charSpace="36864"/>
        </w:sectPr>
      </w:pPr>
    </w:p>
    <w:p w14:paraId="63CF98BF" w14:textId="2E23BF63" w:rsidR="0081438E" w:rsidRDefault="0081438E" w:rsidP="00C46D78">
      <w:pPr>
        <w:pStyle w:val="Heading1"/>
        <w:numPr>
          <w:ilvl w:val="0"/>
          <w:numId w:val="0"/>
        </w:numPr>
      </w:pPr>
      <w:bookmarkStart w:id="10" w:name="_Toc42118602"/>
      <w:r>
        <w:lastRenderedPageBreak/>
        <w:t>Bibliografia</w:t>
      </w:r>
      <w:bookmarkEnd w:id="10"/>
    </w:p>
    <w:p w14:paraId="3EFE1AA6" w14:textId="19689EE9" w:rsidR="00C676CB" w:rsidRDefault="00C71796" w:rsidP="00C676CB">
      <w:pPr>
        <w:autoSpaceDE w:val="0"/>
        <w:autoSpaceDN w:val="0"/>
        <w:spacing w:before="40" w:after="40" w:line="240" w:lineRule="auto"/>
        <w:rPr>
          <w:rFonts w:ascii="Segoe UI" w:hAnsi="Segoe UI" w:cs="Segoe UI"/>
          <w:sz w:val="20"/>
          <w:szCs w:val="20"/>
          <w:lang w:val="pt-PT"/>
        </w:rPr>
      </w:pPr>
      <w:hyperlink r:id="rId14" w:history="1">
        <w:r w:rsidR="00C676CB" w:rsidRPr="00FB15BC">
          <w:rPr>
            <w:rStyle w:val="Hyperlink"/>
            <w:rFonts w:ascii="Segoe UI" w:hAnsi="Segoe UI" w:cs="Segoe UI"/>
            <w:lang w:val="pt-PT"/>
          </w:rPr>
          <w:t>https://stackoverflow.com/questions/3007711/is-file-empty-check</w:t>
        </w:r>
      </w:hyperlink>
    </w:p>
    <w:p w14:paraId="35512CE5" w14:textId="4C60E2F4" w:rsidR="00C676CB" w:rsidRDefault="00C71796" w:rsidP="00C676CB">
      <w:pPr>
        <w:autoSpaceDE w:val="0"/>
        <w:autoSpaceDN w:val="0"/>
        <w:spacing w:before="40" w:after="40" w:line="240" w:lineRule="auto"/>
        <w:rPr>
          <w:rFonts w:ascii="Segoe UI" w:hAnsi="Segoe UI" w:cs="Segoe UI"/>
          <w:sz w:val="20"/>
          <w:szCs w:val="20"/>
          <w:lang w:val="pt-PT"/>
        </w:rPr>
      </w:pPr>
      <w:hyperlink r:id="rId15" w:history="1">
        <w:r w:rsidR="00C676CB" w:rsidRPr="00FB15BC">
          <w:rPr>
            <w:rStyle w:val="Hyperlink"/>
            <w:rFonts w:ascii="Segoe UI" w:hAnsi="Segoe UI" w:cs="Segoe UI"/>
            <w:lang w:val="pt-PT"/>
          </w:rPr>
          <w:t>https://stackoverflow.com/questions/35539928/auto-increment-id-c-sharp</w:t>
        </w:r>
      </w:hyperlink>
    </w:p>
    <w:p w14:paraId="063417D3" w14:textId="5894764D" w:rsidR="00C676CB" w:rsidRDefault="00C676CB" w:rsidP="00C676CB">
      <w:pPr>
        <w:autoSpaceDE w:val="0"/>
        <w:autoSpaceDN w:val="0"/>
        <w:spacing w:before="40" w:after="40" w:line="240" w:lineRule="auto"/>
        <w:rPr>
          <w:rFonts w:ascii="Segoe UI" w:hAnsi="Segoe UI" w:cs="Segoe UI"/>
          <w:sz w:val="20"/>
          <w:szCs w:val="20"/>
          <w:lang w:val="pt-PT"/>
        </w:rPr>
      </w:pPr>
      <w:r w:rsidRPr="00C676CB">
        <w:rPr>
          <w:rFonts w:ascii="Segoe UI" w:hAnsi="Segoe UI" w:cs="Segoe UI"/>
          <w:sz w:val="20"/>
          <w:szCs w:val="20"/>
          <w:lang w:val="pt-PT"/>
        </w:rPr>
        <w:t xml:space="preserve">https://stackoverflow.com/questions/759133/how-to-display-list-items-on-console-window-in-c-sharp </w:t>
      </w:r>
    </w:p>
    <w:p w14:paraId="528B3DC4" w14:textId="77777777" w:rsidR="00C676CB" w:rsidRPr="00C676CB" w:rsidRDefault="00C676CB" w:rsidP="00C676CB">
      <w:pPr>
        <w:autoSpaceDE w:val="0"/>
        <w:autoSpaceDN w:val="0"/>
        <w:spacing w:before="40" w:after="40" w:line="240" w:lineRule="auto"/>
        <w:rPr>
          <w:lang w:val="pt-PT"/>
        </w:rPr>
      </w:pPr>
    </w:p>
    <w:sectPr w:rsidR="00C676CB" w:rsidRPr="00C676CB" w:rsidSect="006A0F1E">
      <w:type w:val="oddPage"/>
      <w:pgSz w:w="11905" w:h="16837"/>
      <w:pgMar w:top="1814" w:right="1247" w:bottom="1134" w:left="1814" w:header="720" w:footer="720" w:gutter="227"/>
      <w:cols w:space="720"/>
      <w:formProt w:val="0"/>
      <w:titlePg/>
      <w:docGrid w:linePitch="24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DB7407" w14:textId="77777777" w:rsidR="00C71796" w:rsidRDefault="00C71796">
      <w:pPr>
        <w:spacing w:line="240" w:lineRule="auto"/>
      </w:pPr>
      <w:r>
        <w:separator/>
      </w:r>
    </w:p>
  </w:endnote>
  <w:endnote w:type="continuationSeparator" w:id="0">
    <w:p w14:paraId="33D8AE40" w14:textId="77777777" w:rsidR="00C71796" w:rsidRDefault="00C717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nt298">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6FEA2" w14:textId="77777777" w:rsidR="001A0FE4" w:rsidRDefault="001A0FE4">
    <w:pPr>
      <w:pStyle w:val="Footer"/>
      <w:jc w:val="right"/>
    </w:pPr>
  </w:p>
  <w:p w14:paraId="0BB34799" w14:textId="77777777" w:rsidR="001A0FE4" w:rsidRDefault="001A0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A6796" w14:textId="0CFB052E" w:rsidR="001A0FE4" w:rsidRDefault="001A0FE4" w:rsidP="003D12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83E3A">
      <w:rPr>
        <w:rStyle w:val="PageNumber"/>
        <w:noProof/>
      </w:rPr>
      <w:t>8</w:t>
    </w:r>
    <w:r>
      <w:rPr>
        <w:rStyle w:val="PageNumber"/>
      </w:rPr>
      <w:fldChar w:fldCharType="end"/>
    </w:r>
  </w:p>
  <w:p w14:paraId="301FE295" w14:textId="77777777" w:rsidR="001A0FE4" w:rsidRDefault="001A0FE4" w:rsidP="003D1248">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4EBEA" w14:textId="56C20BE2" w:rsidR="001A0FE4" w:rsidRDefault="001A0FE4" w:rsidP="003D12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83E3A">
      <w:rPr>
        <w:rStyle w:val="PageNumber"/>
        <w:noProof/>
      </w:rPr>
      <w:t>I</w:t>
    </w:r>
    <w:r>
      <w:rPr>
        <w:rStyle w:val="PageNumber"/>
      </w:rPr>
      <w:fldChar w:fldCharType="end"/>
    </w:r>
  </w:p>
  <w:p w14:paraId="1C39F86E" w14:textId="77777777" w:rsidR="001A0FE4" w:rsidRDefault="001A0FE4" w:rsidP="003D1248">
    <w:pP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C1595" w14:textId="77777777" w:rsidR="001A0FE4" w:rsidRDefault="001A0FE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5713EF" w14:textId="77777777" w:rsidR="00C71796" w:rsidRDefault="00C71796">
      <w:pPr>
        <w:spacing w:line="240" w:lineRule="auto"/>
      </w:pPr>
      <w:r>
        <w:separator/>
      </w:r>
    </w:p>
  </w:footnote>
  <w:footnote w:type="continuationSeparator" w:id="0">
    <w:p w14:paraId="55086B62" w14:textId="77777777" w:rsidR="00C71796" w:rsidRDefault="00C717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7940C" w14:textId="77777777" w:rsidR="001A0FE4" w:rsidRDefault="001A0FE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b/>
        <w:i/>
      </w:rPr>
    </w:lvl>
    <w:lvl w:ilvl="1">
      <w:start w:val="1"/>
      <w:numFmt w:val="decimal"/>
      <w:lvlText w:val="%2."/>
      <w:lvlJc w:val="left"/>
      <w:pPr>
        <w:tabs>
          <w:tab w:val="num" w:pos="1080"/>
        </w:tabs>
        <w:ind w:left="1080" w:hanging="360"/>
      </w:pPr>
      <w:rPr>
        <w:b/>
        <w:i/>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Arial" w:hAnsi="Arial"/>
        <w:b/>
        <w:i/>
      </w:rPr>
    </w:lvl>
    <w:lvl w:ilvl="1">
      <w:start w:val="1"/>
      <w:numFmt w:val="decimal"/>
      <w:lvlText w:val="%2."/>
      <w:lvlJc w:val="left"/>
      <w:pPr>
        <w:tabs>
          <w:tab w:val="num" w:pos="1080"/>
        </w:tabs>
        <w:ind w:left="1080" w:hanging="360"/>
      </w:pPr>
      <w:rPr>
        <w:b/>
        <w:i/>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1E136A8D"/>
    <w:multiLevelType w:val="hybridMultilevel"/>
    <w:tmpl w:val="E8824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61C0B"/>
    <w:multiLevelType w:val="hybridMultilevel"/>
    <w:tmpl w:val="B150E3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076E88"/>
    <w:multiLevelType w:val="multilevel"/>
    <w:tmpl w:val="8F121B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A994285"/>
    <w:multiLevelType w:val="hybridMultilevel"/>
    <w:tmpl w:val="F5A20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182B56"/>
    <w:multiLevelType w:val="hybridMultilevel"/>
    <w:tmpl w:val="0F22CCC2"/>
    <w:lvl w:ilvl="0" w:tplc="08090001">
      <w:start w:val="1"/>
      <w:numFmt w:val="bullet"/>
      <w:lvlText w:val=""/>
      <w:lvlJc w:val="left"/>
      <w:pPr>
        <w:ind w:left="1151" w:hanging="360"/>
      </w:pPr>
      <w:rPr>
        <w:rFonts w:ascii="Symbol" w:hAnsi="Symbol" w:hint="default"/>
      </w:rPr>
    </w:lvl>
    <w:lvl w:ilvl="1" w:tplc="08090003" w:tentative="1">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mirrorMargins/>
  <w:activeWritingStyle w:appName="MSWord" w:lang="pt-PT" w:vendorID="64" w:dllVersion="131078" w:nlCheck="1" w:checkStyle="0"/>
  <w:activeWritingStyle w:appName="MSWord" w:lang="en-US" w:vendorID="64" w:dllVersion="131078" w:nlCheck="1" w:checkStyle="1"/>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UzMTOxtDAytLCwMDVQ0lEKTi0uzszPAykwqgUAmvifyywAAAA="/>
  </w:docVars>
  <w:rsids>
    <w:rsidRoot w:val="00DF6118"/>
    <w:rsid w:val="0002325C"/>
    <w:rsid w:val="0002726E"/>
    <w:rsid w:val="000450B5"/>
    <w:rsid w:val="00094E84"/>
    <w:rsid w:val="000A6D00"/>
    <w:rsid w:val="000B388A"/>
    <w:rsid w:val="000D7293"/>
    <w:rsid w:val="00125020"/>
    <w:rsid w:val="001A0FE4"/>
    <w:rsid w:val="00226ED8"/>
    <w:rsid w:val="00285501"/>
    <w:rsid w:val="002944CC"/>
    <w:rsid w:val="002A4322"/>
    <w:rsid w:val="002C29FF"/>
    <w:rsid w:val="002C55AC"/>
    <w:rsid w:val="002F46F2"/>
    <w:rsid w:val="003A170E"/>
    <w:rsid w:val="003A5CCC"/>
    <w:rsid w:val="003D1248"/>
    <w:rsid w:val="00404C2E"/>
    <w:rsid w:val="00435407"/>
    <w:rsid w:val="004B25BF"/>
    <w:rsid w:val="0050710C"/>
    <w:rsid w:val="00526401"/>
    <w:rsid w:val="00535585"/>
    <w:rsid w:val="005A236D"/>
    <w:rsid w:val="00623550"/>
    <w:rsid w:val="00623AEF"/>
    <w:rsid w:val="006A0F1E"/>
    <w:rsid w:val="006B2DE1"/>
    <w:rsid w:val="00796047"/>
    <w:rsid w:val="007A251A"/>
    <w:rsid w:val="007C7F01"/>
    <w:rsid w:val="0081438E"/>
    <w:rsid w:val="00835CF6"/>
    <w:rsid w:val="00895DED"/>
    <w:rsid w:val="008A312A"/>
    <w:rsid w:val="0090672E"/>
    <w:rsid w:val="00A03F3D"/>
    <w:rsid w:val="00A357DF"/>
    <w:rsid w:val="00A83F79"/>
    <w:rsid w:val="00AA4FC6"/>
    <w:rsid w:val="00B537E7"/>
    <w:rsid w:val="00BB3DFA"/>
    <w:rsid w:val="00BE0B7C"/>
    <w:rsid w:val="00C46D78"/>
    <w:rsid w:val="00C676CB"/>
    <w:rsid w:val="00C71796"/>
    <w:rsid w:val="00CD759A"/>
    <w:rsid w:val="00D1566B"/>
    <w:rsid w:val="00D16BFC"/>
    <w:rsid w:val="00D2618E"/>
    <w:rsid w:val="00DD7133"/>
    <w:rsid w:val="00DF6118"/>
    <w:rsid w:val="00E00A00"/>
    <w:rsid w:val="00E604C6"/>
    <w:rsid w:val="00E83E3A"/>
    <w:rsid w:val="00EF1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B20A330"/>
  <w14:defaultImageDpi w14:val="330"/>
  <w15:docId w15:val="{D2E5C401-2107-420F-B250-225B711A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293"/>
    <w:pPr>
      <w:suppressAutoHyphens/>
      <w:spacing w:before="120" w:line="300" w:lineRule="auto"/>
      <w:jc w:val="both"/>
    </w:pPr>
    <w:rPr>
      <w:rFonts w:ascii="Calibri" w:eastAsia="Lucida Sans Unicode" w:hAnsi="Calibri" w:cs="font298"/>
      <w:kern w:val="1"/>
      <w:sz w:val="22"/>
      <w:szCs w:val="22"/>
      <w:lang w:bidi="en-US"/>
    </w:rPr>
  </w:style>
  <w:style w:type="paragraph" w:styleId="Heading1">
    <w:name w:val="heading 1"/>
    <w:basedOn w:val="Normal"/>
    <w:next w:val="BodyText"/>
    <w:qFormat/>
    <w:rsid w:val="00C46D78"/>
    <w:pPr>
      <w:keepNext/>
      <w:pageBreakBefore/>
      <w:numPr>
        <w:numId w:val="5"/>
      </w:numPr>
      <w:spacing w:before="3000" w:after="600"/>
      <w:ind w:left="431" w:hanging="431"/>
      <w:outlineLvl w:val="0"/>
    </w:pPr>
    <w:rPr>
      <w:rFonts w:ascii="Cambria" w:hAnsi="Cambria"/>
      <w:b/>
      <w:bCs/>
      <w:color w:val="365F91"/>
      <w:sz w:val="28"/>
      <w:szCs w:val="28"/>
      <w:lang w:val="pt-PT"/>
    </w:rPr>
  </w:style>
  <w:style w:type="paragraph" w:styleId="Heading2">
    <w:name w:val="heading 2"/>
    <w:basedOn w:val="Normal"/>
    <w:next w:val="BodyText"/>
    <w:qFormat/>
    <w:pPr>
      <w:keepNext/>
      <w:numPr>
        <w:ilvl w:val="1"/>
        <w:numId w:val="5"/>
      </w:numPr>
      <w:spacing w:before="720" w:after="480"/>
      <w:outlineLvl w:val="1"/>
    </w:pPr>
    <w:rPr>
      <w:rFonts w:ascii="Cambria" w:hAnsi="Cambria"/>
      <w:b/>
      <w:bCs/>
      <w:color w:val="4F81BD"/>
      <w:sz w:val="26"/>
      <w:szCs w:val="26"/>
    </w:rPr>
  </w:style>
  <w:style w:type="paragraph" w:styleId="Heading3">
    <w:name w:val="heading 3"/>
    <w:basedOn w:val="Normal"/>
    <w:next w:val="BodyText"/>
    <w:qFormat/>
    <w:rsid w:val="003D1248"/>
    <w:pPr>
      <w:keepNext/>
      <w:numPr>
        <w:ilvl w:val="2"/>
        <w:numId w:val="5"/>
      </w:numPr>
      <w:spacing w:before="480" w:after="240"/>
      <w:outlineLvl w:val="2"/>
    </w:pPr>
    <w:rPr>
      <w:rFonts w:ascii="Cambria" w:hAnsi="Cambria"/>
      <w:b/>
      <w:bCs/>
      <w:color w:val="4F81BD"/>
      <w:lang w:val="pt-PT"/>
    </w:rPr>
  </w:style>
  <w:style w:type="paragraph" w:styleId="Heading4">
    <w:name w:val="heading 4"/>
    <w:basedOn w:val="Normal"/>
    <w:next w:val="BodyText"/>
    <w:qFormat/>
    <w:pPr>
      <w:keepNext/>
      <w:numPr>
        <w:ilvl w:val="3"/>
        <w:numId w:val="5"/>
      </w:numPr>
      <w:spacing w:before="200"/>
      <w:outlineLvl w:val="3"/>
    </w:pPr>
    <w:rPr>
      <w:rFonts w:ascii="Cambria" w:hAnsi="Cambria"/>
      <w:b/>
      <w:bCs/>
      <w:i/>
      <w:iCs/>
      <w:color w:val="4F81BD"/>
    </w:rPr>
  </w:style>
  <w:style w:type="paragraph" w:styleId="Heading5">
    <w:name w:val="heading 5"/>
    <w:basedOn w:val="Normal"/>
    <w:next w:val="BodyText"/>
    <w:qFormat/>
    <w:pPr>
      <w:keepNext/>
      <w:numPr>
        <w:ilvl w:val="4"/>
        <w:numId w:val="5"/>
      </w:numPr>
      <w:spacing w:before="200"/>
      <w:outlineLvl w:val="4"/>
    </w:pPr>
    <w:rPr>
      <w:rFonts w:ascii="Cambria" w:hAnsi="Cambria"/>
      <w:color w:val="243F60"/>
    </w:rPr>
  </w:style>
  <w:style w:type="paragraph" w:styleId="Heading6">
    <w:name w:val="heading 6"/>
    <w:basedOn w:val="Normal"/>
    <w:next w:val="BodyText"/>
    <w:qFormat/>
    <w:pPr>
      <w:keepNext/>
      <w:numPr>
        <w:ilvl w:val="5"/>
        <w:numId w:val="5"/>
      </w:numPr>
      <w:spacing w:before="200"/>
      <w:outlineLvl w:val="5"/>
    </w:pPr>
    <w:rPr>
      <w:rFonts w:ascii="Cambria" w:hAnsi="Cambria"/>
      <w:i/>
      <w:iCs/>
      <w:color w:val="243F60"/>
    </w:rPr>
  </w:style>
  <w:style w:type="paragraph" w:styleId="Heading7">
    <w:name w:val="heading 7"/>
    <w:basedOn w:val="Normal"/>
    <w:next w:val="BodyText"/>
    <w:qFormat/>
    <w:pPr>
      <w:keepNext/>
      <w:numPr>
        <w:ilvl w:val="6"/>
        <w:numId w:val="5"/>
      </w:numPr>
      <w:spacing w:before="200"/>
      <w:outlineLvl w:val="6"/>
    </w:pPr>
    <w:rPr>
      <w:rFonts w:ascii="Cambria" w:hAnsi="Cambria"/>
      <w:i/>
      <w:iCs/>
      <w:color w:val="404040"/>
    </w:rPr>
  </w:style>
  <w:style w:type="paragraph" w:styleId="Heading8">
    <w:name w:val="heading 8"/>
    <w:basedOn w:val="Normal"/>
    <w:next w:val="BodyText"/>
    <w:qFormat/>
    <w:pPr>
      <w:keepNext/>
      <w:numPr>
        <w:ilvl w:val="7"/>
        <w:numId w:val="5"/>
      </w:numPr>
      <w:spacing w:before="200"/>
      <w:outlineLvl w:val="7"/>
    </w:pPr>
    <w:rPr>
      <w:rFonts w:ascii="Cambria" w:hAnsi="Cambria"/>
      <w:color w:val="4F81BD"/>
      <w:sz w:val="20"/>
      <w:szCs w:val="20"/>
    </w:rPr>
  </w:style>
  <w:style w:type="paragraph" w:styleId="Heading9">
    <w:name w:val="heading 9"/>
    <w:basedOn w:val="Normal"/>
    <w:next w:val="BodyText"/>
    <w:qFormat/>
    <w:pPr>
      <w:keepNext/>
      <w:numPr>
        <w:ilvl w:val="8"/>
        <w:numId w:val="5"/>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geNumber1">
    <w:name w:val="Page Number1"/>
  </w:style>
  <w:style w:type="character" w:customStyle="1" w:styleId="EstiloLegendaArialNoNegritoCarcter">
    <w:name w:val="Estilo Legenda + Arial Não Negrito Carácter"/>
    <w:rPr>
      <w:rFonts w:ascii="Arial" w:hAnsi="Arial" w:cs="Arial"/>
      <w:b/>
      <w:bCs/>
      <w:sz w:val="22"/>
      <w:szCs w:val="22"/>
      <w:lang w:val="pt-PT" w:eastAsia="ar-SA" w:bidi="ar-SA"/>
    </w:rPr>
  </w:style>
  <w:style w:type="character" w:styleId="Hyperlink">
    <w:name w:val="Hyperlink"/>
    <w:uiPriority w:val="99"/>
    <w:rPr>
      <w:rFonts w:ascii="Arial" w:hAnsi="Arial" w:cs="Arial"/>
      <w:color w:val="0000FF"/>
      <w:sz w:val="20"/>
      <w:szCs w:val="20"/>
      <w:u w:val="single"/>
    </w:rPr>
  </w:style>
  <w:style w:type="character" w:customStyle="1" w:styleId="RodapCarcter">
    <w:name w:val="Rodapé Carácter"/>
    <w:rPr>
      <w:sz w:val="22"/>
      <w:szCs w:val="22"/>
    </w:rPr>
  </w:style>
  <w:style w:type="character" w:customStyle="1" w:styleId="Ttulo1Carcter">
    <w:name w:val="Título 1 Carácter"/>
    <w:rPr>
      <w:rFonts w:ascii="Cambria" w:hAnsi="Cambria" w:cs="font298"/>
      <w:b/>
      <w:bCs/>
      <w:color w:val="365F91"/>
      <w:sz w:val="28"/>
      <w:szCs w:val="28"/>
    </w:rPr>
  </w:style>
  <w:style w:type="character" w:customStyle="1" w:styleId="Ttulo2Carcter">
    <w:name w:val="Título 2 Carácter"/>
    <w:rPr>
      <w:rFonts w:ascii="Cambria" w:hAnsi="Cambria" w:cs="font298"/>
      <w:b/>
      <w:bCs/>
      <w:color w:val="4F81BD"/>
      <w:sz w:val="26"/>
      <w:szCs w:val="26"/>
    </w:rPr>
  </w:style>
  <w:style w:type="character" w:customStyle="1" w:styleId="Ttulo3Carcter">
    <w:name w:val="Título 3 Carácter"/>
    <w:rPr>
      <w:rFonts w:ascii="Cambria" w:hAnsi="Cambria" w:cs="font298"/>
      <w:b/>
      <w:bCs/>
      <w:color w:val="4F81BD"/>
    </w:rPr>
  </w:style>
  <w:style w:type="character" w:customStyle="1" w:styleId="Ttulo4Carcter">
    <w:name w:val="Título 4 Carácter"/>
    <w:rPr>
      <w:rFonts w:ascii="Cambria" w:hAnsi="Cambria" w:cs="font298"/>
      <w:b/>
      <w:bCs/>
      <w:i/>
      <w:iCs/>
      <w:color w:val="4F81BD"/>
    </w:rPr>
  </w:style>
  <w:style w:type="character" w:customStyle="1" w:styleId="Ttulo5Carcter">
    <w:name w:val="Título 5 Carácter"/>
    <w:rPr>
      <w:rFonts w:ascii="Cambria" w:hAnsi="Cambria" w:cs="font298"/>
      <w:color w:val="243F60"/>
    </w:rPr>
  </w:style>
  <w:style w:type="character" w:customStyle="1" w:styleId="Ttulo6Carcter">
    <w:name w:val="Título 6 Carácter"/>
    <w:rPr>
      <w:rFonts w:ascii="Cambria" w:hAnsi="Cambria" w:cs="font298"/>
      <w:i/>
      <w:iCs/>
      <w:color w:val="243F60"/>
    </w:rPr>
  </w:style>
  <w:style w:type="character" w:customStyle="1" w:styleId="Ttulo7Carcter">
    <w:name w:val="Título 7 Carácter"/>
    <w:rPr>
      <w:rFonts w:ascii="Cambria" w:hAnsi="Cambria" w:cs="font298"/>
      <w:i/>
      <w:iCs/>
      <w:color w:val="404040"/>
    </w:rPr>
  </w:style>
  <w:style w:type="character" w:customStyle="1" w:styleId="Ttulo8Carcter">
    <w:name w:val="Título 8 Carácter"/>
    <w:rPr>
      <w:rFonts w:ascii="Cambria" w:hAnsi="Cambria" w:cs="font298"/>
      <w:color w:val="4F81BD"/>
      <w:sz w:val="20"/>
      <w:szCs w:val="20"/>
    </w:rPr>
  </w:style>
  <w:style w:type="character" w:customStyle="1" w:styleId="Ttulo9Carcter">
    <w:name w:val="Título 9 Carácter"/>
    <w:rPr>
      <w:rFonts w:ascii="Cambria" w:hAnsi="Cambria" w:cs="font298"/>
      <w:i/>
      <w:iCs/>
      <w:color w:val="404040"/>
      <w:sz w:val="20"/>
      <w:szCs w:val="20"/>
    </w:rPr>
  </w:style>
  <w:style w:type="character" w:customStyle="1" w:styleId="TtuloCarcter">
    <w:name w:val="Título Carácter"/>
    <w:rPr>
      <w:rFonts w:ascii="Cambria" w:hAnsi="Cambria" w:cs="font298"/>
      <w:color w:val="17365D"/>
      <w:spacing w:val="5"/>
      <w:kern w:val="1"/>
      <w:sz w:val="52"/>
      <w:szCs w:val="52"/>
    </w:rPr>
  </w:style>
  <w:style w:type="character" w:customStyle="1" w:styleId="SubttuloCarcter">
    <w:name w:val="Subtítulo Carácter"/>
    <w:rPr>
      <w:rFonts w:ascii="Cambria" w:hAnsi="Cambria" w:cs="font298"/>
      <w:i/>
      <w:iCs/>
      <w:color w:val="4F81BD"/>
      <w:spacing w:val="15"/>
      <w:sz w:val="24"/>
      <w:szCs w:val="24"/>
    </w:rPr>
  </w:style>
  <w:style w:type="character" w:styleId="Strong">
    <w:name w:val="Strong"/>
    <w:qFormat/>
    <w:rPr>
      <w:b/>
      <w:bCs/>
    </w:rPr>
  </w:style>
  <w:style w:type="character" w:styleId="Emphasis">
    <w:name w:val="Emphasis"/>
    <w:qFormat/>
    <w:rPr>
      <w:i/>
      <w:iCs/>
    </w:rPr>
  </w:style>
  <w:style w:type="character" w:customStyle="1" w:styleId="CitaoCarcter">
    <w:name w:val="Citação Carácter"/>
    <w:rPr>
      <w:i/>
      <w:iCs/>
      <w:color w:val="000000"/>
    </w:rPr>
  </w:style>
  <w:style w:type="character" w:customStyle="1" w:styleId="CitaoIntensaCarcter">
    <w:name w:val="Citação Intensa Carácter"/>
    <w:rPr>
      <w:b/>
      <w:bCs/>
      <w:i/>
      <w:iCs/>
      <w:color w:val="4F81BD"/>
    </w:rPr>
  </w:style>
  <w:style w:type="character" w:styleId="SubtleEmphasis">
    <w:name w:val="Subtle Emphasis"/>
    <w:qFormat/>
    <w:rPr>
      <w:i/>
      <w:iCs/>
      <w:color w:val="808080"/>
    </w:rPr>
  </w:style>
  <w:style w:type="character" w:styleId="IntenseEmphasis">
    <w:name w:val="Intense Emphasis"/>
    <w:qFormat/>
    <w:rPr>
      <w:b/>
      <w:bCs/>
      <w:i/>
      <w:iCs/>
      <w:color w:val="4F81BD"/>
    </w:rPr>
  </w:style>
  <w:style w:type="character" w:styleId="SubtleReference">
    <w:name w:val="Subtle Reference"/>
    <w:qFormat/>
    <w:rPr>
      <w:smallCaps/>
      <w:color w:val="C0504D"/>
      <w:u w:val="single"/>
    </w:rPr>
  </w:style>
  <w:style w:type="character" w:styleId="IntenseReference">
    <w:name w:val="Intense Reference"/>
    <w:qFormat/>
    <w:rPr>
      <w:b/>
      <w:bCs/>
      <w:smallCaps/>
      <w:color w:val="C0504D"/>
      <w:spacing w:val="5"/>
      <w:u w:val="single"/>
    </w:rPr>
  </w:style>
  <w:style w:type="character" w:styleId="BookTitle">
    <w:name w:val="Book Title"/>
    <w:qFormat/>
    <w:rPr>
      <w:b/>
      <w:bCs/>
      <w:smallCaps/>
      <w:spacing w:val="5"/>
    </w:rPr>
  </w:style>
  <w:style w:type="character" w:customStyle="1" w:styleId="ListLabel1">
    <w:name w:val="ListLabel 1"/>
    <w:rPr>
      <w:b/>
      <w:i/>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rsid w:val="00435407"/>
    <w:pPr>
      <w:suppressLineNumbers/>
      <w:spacing w:after="120"/>
      <w:jc w:val="center"/>
    </w:pPr>
    <w:rPr>
      <w:rFonts w:cs="Tahoma"/>
      <w:iCs/>
      <w:sz w:val="20"/>
      <w:szCs w:val="20"/>
      <w:lang w:val="pt-PT"/>
    </w:rPr>
  </w:style>
  <w:style w:type="paragraph" w:customStyle="1" w:styleId="Index">
    <w:name w:val="Index"/>
    <w:basedOn w:val="Normal"/>
    <w:pPr>
      <w:suppressLineNumbers/>
    </w:pPr>
    <w:rPr>
      <w:rFonts w:cs="Tahoma"/>
    </w:rPr>
  </w:style>
  <w:style w:type="paragraph" w:styleId="Header">
    <w:name w:val="header"/>
    <w:basedOn w:val="Normal"/>
    <w:qFormat/>
    <w:pPr>
      <w:suppressLineNumbers/>
      <w:tabs>
        <w:tab w:val="center" w:pos="4252"/>
        <w:tab w:val="right" w:pos="8504"/>
      </w:tabs>
    </w:pPr>
  </w:style>
  <w:style w:type="paragraph" w:styleId="Footer">
    <w:name w:val="footer"/>
    <w:basedOn w:val="Normal"/>
    <w:qFormat/>
    <w:pPr>
      <w:suppressLineNumbers/>
      <w:tabs>
        <w:tab w:val="center" w:pos="4252"/>
        <w:tab w:val="right" w:pos="8504"/>
      </w:tabs>
    </w:pPr>
  </w:style>
  <w:style w:type="paragraph" w:customStyle="1" w:styleId="EstiloLegendaArialNoNegrito">
    <w:name w:val="Estilo Legenda + Arial Não Negrito"/>
    <w:pPr>
      <w:keepNext/>
      <w:widowControl w:val="0"/>
      <w:suppressAutoHyphens/>
      <w:spacing w:after="200" w:line="276" w:lineRule="auto"/>
      <w:jc w:val="center"/>
    </w:pPr>
    <w:rPr>
      <w:rFonts w:ascii="Calibri" w:eastAsia="Lucida Sans Unicode" w:hAnsi="Calibri" w:cs="Arial"/>
      <w:kern w:val="1"/>
      <w:sz w:val="22"/>
      <w:szCs w:val="22"/>
      <w:lang w:bidi="en-US"/>
    </w:rPr>
  </w:style>
  <w:style w:type="paragraph" w:styleId="TOC1">
    <w:name w:val="toc 1"/>
    <w:basedOn w:val="Normal"/>
    <w:uiPriority w:val="39"/>
    <w:pPr>
      <w:tabs>
        <w:tab w:val="left" w:pos="660"/>
        <w:tab w:val="right" w:pos="8835"/>
      </w:tabs>
      <w:spacing w:before="240"/>
    </w:pPr>
    <w:rPr>
      <w:rFonts w:cs="Arial"/>
      <w:bCs/>
      <w:smallCaps/>
      <w:sz w:val="24"/>
      <w:szCs w:val="24"/>
    </w:rPr>
  </w:style>
  <w:style w:type="paragraph" w:styleId="TOC2">
    <w:name w:val="toc 2"/>
    <w:basedOn w:val="Normal"/>
    <w:uiPriority w:val="39"/>
    <w:pPr>
      <w:tabs>
        <w:tab w:val="left" w:pos="943"/>
        <w:tab w:val="right" w:pos="9118"/>
      </w:tabs>
      <w:ind w:left="283"/>
    </w:pPr>
    <w:rPr>
      <w:bCs/>
      <w:sz w:val="20"/>
      <w:szCs w:val="20"/>
    </w:rPr>
  </w:style>
  <w:style w:type="paragraph" w:styleId="TOC3">
    <w:name w:val="toc 3"/>
    <w:basedOn w:val="Normal"/>
    <w:uiPriority w:val="39"/>
    <w:pPr>
      <w:tabs>
        <w:tab w:val="left" w:pos="1320"/>
        <w:tab w:val="right" w:pos="9055"/>
      </w:tabs>
      <w:ind w:left="220"/>
    </w:pPr>
    <w:rPr>
      <w:rFonts w:ascii="Times New Roman" w:hAnsi="Times New Roman"/>
      <w:sz w:val="20"/>
      <w:szCs w:val="20"/>
    </w:rPr>
  </w:style>
  <w:style w:type="paragraph" w:customStyle="1" w:styleId="TableofFigures1">
    <w:name w:val="Table of Figures1"/>
    <w:basedOn w:val="Normal"/>
    <w:pPr>
      <w:ind w:left="440" w:hanging="440"/>
    </w:pPr>
    <w:rPr>
      <w:sz w:val="20"/>
    </w:rPr>
  </w:style>
  <w:style w:type="paragraph" w:customStyle="1" w:styleId="EscolhaA">
    <w:name w:val="Escolha A"/>
    <w:basedOn w:val="Normal"/>
    <w:rPr>
      <w:rFonts w:ascii="Century Gothic" w:hAnsi="Century Gothic"/>
    </w:rPr>
  </w:style>
  <w:style w:type="paragraph" w:customStyle="1" w:styleId="Itens01">
    <w:name w:val="Itens01"/>
    <w:basedOn w:val="Normal"/>
    <w:pPr>
      <w:spacing w:before="60"/>
      <w:ind w:left="851" w:hanging="425"/>
    </w:pPr>
  </w:style>
  <w:style w:type="paragraph" w:customStyle="1" w:styleId="Numerado1">
    <w:name w:val="Numerado (1)"/>
    <w:basedOn w:val="Normal"/>
    <w:rPr>
      <w:rFonts w:ascii="Century Gothic" w:hAnsi="Century Gothic"/>
    </w:rPr>
  </w:style>
  <w:style w:type="paragraph" w:customStyle="1" w:styleId="Itens02">
    <w:name w:val="Itens02"/>
    <w:pPr>
      <w:widowControl w:val="0"/>
      <w:suppressAutoHyphens/>
      <w:spacing w:after="200" w:line="276" w:lineRule="auto"/>
      <w:ind w:left="1276" w:hanging="425"/>
    </w:pPr>
    <w:rPr>
      <w:rFonts w:eastAsia="Lucida Sans Unicode" w:cs="font298"/>
      <w:kern w:val="1"/>
      <w:sz w:val="22"/>
      <w:szCs w:val="22"/>
      <w:lang w:bidi="en-US"/>
    </w:rPr>
  </w:style>
  <w:style w:type="paragraph" w:customStyle="1" w:styleId="Itens03">
    <w:name w:val="Itens03"/>
    <w:basedOn w:val="Itens02"/>
    <w:pPr>
      <w:spacing w:before="60"/>
      <w:ind w:left="850"/>
    </w:pPr>
  </w:style>
  <w:style w:type="paragraph" w:customStyle="1" w:styleId="Itens04">
    <w:name w:val="Itens04"/>
    <w:basedOn w:val="Itens02"/>
  </w:style>
  <w:style w:type="paragraph" w:customStyle="1" w:styleId="Caption1">
    <w:name w:val="Caption1"/>
    <w:basedOn w:val="Normal"/>
    <w:pPr>
      <w:spacing w:line="100" w:lineRule="atLeast"/>
    </w:pPr>
    <w:rPr>
      <w:b/>
      <w:bCs/>
      <w:color w:val="4F81BD"/>
      <w:sz w:val="18"/>
      <w:szCs w:val="18"/>
    </w:rPr>
  </w:style>
  <w:style w:type="paragraph" w:customStyle="1" w:styleId="EstiloTtulo312ptNoNegrito">
    <w:name w:val="Estilo Título 3 + 12 pt Não Negrito"/>
    <w:pPr>
      <w:widowControl w:val="0"/>
      <w:suppressAutoHyphens/>
      <w:spacing w:after="200" w:line="276" w:lineRule="auto"/>
    </w:pPr>
    <w:rPr>
      <w:rFonts w:ascii="Arial" w:eastAsia="Lucida Sans Unicode" w:hAnsi="Arial" w:cs="font298"/>
      <w:b/>
      <w:bCs/>
      <w:kern w:val="1"/>
      <w:sz w:val="24"/>
      <w:szCs w:val="22"/>
      <w:lang w:bidi="en-US"/>
    </w:rPr>
  </w:style>
  <w:style w:type="paragraph" w:styleId="BalloonText">
    <w:name w:val="Balloon Text"/>
    <w:basedOn w:val="Normal"/>
    <w:rPr>
      <w:rFonts w:ascii="Tahoma" w:hAnsi="Tahoma" w:cs="Tahoma"/>
      <w:sz w:val="16"/>
      <w:szCs w:val="16"/>
    </w:rPr>
  </w:style>
  <w:style w:type="paragraph" w:customStyle="1" w:styleId="AllCapsCentered">
    <w:name w:val="All Caps Centered"/>
    <w:basedOn w:val="Normal"/>
    <w:pPr>
      <w:spacing w:line="480" w:lineRule="auto"/>
      <w:jc w:val="center"/>
    </w:pPr>
    <w:rPr>
      <w:b/>
      <w:caps/>
      <w:sz w:val="24"/>
      <w:szCs w:val="20"/>
    </w:rPr>
  </w:style>
  <w:style w:type="paragraph" w:customStyle="1" w:styleId="StyleCentered">
    <w:name w:val="Style Centered"/>
    <w:basedOn w:val="Normal"/>
    <w:pPr>
      <w:spacing w:line="100" w:lineRule="atLeast"/>
      <w:jc w:val="center"/>
    </w:pPr>
    <w:rPr>
      <w:sz w:val="24"/>
      <w:szCs w:val="20"/>
    </w:rPr>
  </w:style>
  <w:style w:type="paragraph" w:styleId="Title">
    <w:name w:val="Title"/>
    <w:basedOn w:val="Normal"/>
    <w:next w:val="Subtitle"/>
    <w:qFormat/>
    <w:pPr>
      <w:pBdr>
        <w:bottom w:val="single" w:sz="8" w:space="4" w:color="808080"/>
      </w:pBdr>
      <w:spacing w:after="300" w:line="100" w:lineRule="atLeast"/>
      <w:jc w:val="center"/>
    </w:pPr>
    <w:rPr>
      <w:rFonts w:ascii="Cambria" w:hAnsi="Cambria"/>
      <w:b/>
      <w:bCs/>
      <w:color w:val="17365D"/>
      <w:spacing w:val="5"/>
      <w:sz w:val="52"/>
      <w:szCs w:val="52"/>
    </w:rPr>
  </w:style>
  <w:style w:type="paragraph" w:styleId="Subtitle">
    <w:name w:val="Subtitle"/>
    <w:basedOn w:val="Normal"/>
    <w:next w:val="BodyText"/>
    <w:qFormat/>
    <w:pPr>
      <w:jc w:val="center"/>
    </w:pPr>
    <w:rPr>
      <w:rFonts w:ascii="Cambria" w:hAnsi="Cambria"/>
      <w:i/>
      <w:iCs/>
      <w:color w:val="4F81BD"/>
      <w:spacing w:val="15"/>
      <w:sz w:val="24"/>
      <w:szCs w:val="24"/>
    </w:rPr>
  </w:style>
  <w:style w:type="paragraph" w:styleId="NoSpacing">
    <w:name w:val="No Spacing"/>
    <w:qFormat/>
    <w:pPr>
      <w:suppressAutoHyphens/>
      <w:spacing w:line="100" w:lineRule="atLeast"/>
    </w:pPr>
    <w:rPr>
      <w:rFonts w:ascii="Calibri" w:eastAsia="Lucida Sans Unicode" w:hAnsi="Calibri" w:cs="font298"/>
      <w:kern w:val="1"/>
      <w:sz w:val="22"/>
      <w:szCs w:val="22"/>
      <w:lang w:bidi="en-US"/>
    </w:rPr>
  </w:style>
  <w:style w:type="paragraph" w:styleId="ListParagraph">
    <w:name w:val="List Paragraph"/>
    <w:basedOn w:val="Normal"/>
    <w:qFormat/>
    <w:pPr>
      <w:ind w:left="720"/>
    </w:pPr>
  </w:style>
  <w:style w:type="paragraph" w:styleId="Quote">
    <w:name w:val="Quote"/>
    <w:basedOn w:val="Normal"/>
    <w:qFormat/>
    <w:rPr>
      <w:i/>
      <w:iCs/>
      <w:color w:val="000000"/>
    </w:rPr>
  </w:style>
  <w:style w:type="paragraph" w:styleId="IntenseQuote">
    <w:name w:val="Intense Quote"/>
    <w:basedOn w:val="Normal"/>
    <w:qFormat/>
    <w:pPr>
      <w:pBdr>
        <w:bottom w:val="single" w:sz="4" w:space="4" w:color="808080"/>
      </w:pBdr>
      <w:spacing w:before="200" w:after="280"/>
      <w:ind w:left="936" w:right="936"/>
    </w:pPr>
    <w:rPr>
      <w:b/>
      <w:bCs/>
      <w:i/>
      <w:iCs/>
      <w:color w:val="4F81BD"/>
    </w:rPr>
  </w:style>
  <w:style w:type="paragraph" w:customStyle="1" w:styleId="ContentsHeading">
    <w:name w:val="Contents Heading"/>
    <w:pPr>
      <w:widowControl w:val="0"/>
      <w:suppressLineNumbers/>
      <w:suppressAutoHyphens/>
      <w:spacing w:after="200" w:line="276" w:lineRule="auto"/>
    </w:pPr>
    <w:rPr>
      <w:rFonts w:ascii="Calibri" w:eastAsia="Lucida Sans Unicode" w:hAnsi="Calibri" w:cs="font298"/>
      <w:b/>
      <w:bCs/>
      <w:kern w:val="1"/>
      <w:sz w:val="32"/>
      <w:szCs w:val="32"/>
      <w:lang w:bidi="en-US"/>
    </w:rPr>
  </w:style>
  <w:style w:type="paragraph" w:customStyle="1" w:styleId="Seccao">
    <w:name w:val="Seccao"/>
    <w:basedOn w:val="Normal"/>
    <w:qFormat/>
    <w:rsid w:val="003D1248"/>
    <w:pPr>
      <w:keepNext/>
      <w:spacing w:before="960" w:after="360"/>
    </w:pPr>
    <w:rPr>
      <w:rFonts w:ascii="Cambria" w:hAnsi="Cambria" w:cs="Arial"/>
      <w:b/>
      <w:color w:val="365F91"/>
      <w:sz w:val="28"/>
      <w:szCs w:val="28"/>
      <w:lang w:val="pt-PT"/>
    </w:rPr>
  </w:style>
  <w:style w:type="character" w:styleId="PageNumber">
    <w:name w:val="page number"/>
    <w:basedOn w:val="DefaultParagraphFont"/>
    <w:uiPriority w:val="99"/>
    <w:semiHidden/>
    <w:unhideWhenUsed/>
    <w:rsid w:val="003A170E"/>
  </w:style>
  <w:style w:type="paragraph" w:styleId="TableofFigures">
    <w:name w:val="table of figures"/>
    <w:basedOn w:val="Normal"/>
    <w:next w:val="Normal"/>
    <w:uiPriority w:val="99"/>
    <w:unhideWhenUsed/>
    <w:rsid w:val="003D1248"/>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460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stackoverflow.com/questions/35539928/auto-increment-id-c-sharp"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ckoverflow.com/questions/3007711/is-file-empty-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D68C3-0D00-4D52-BC84-2C6676974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&gt;</vt:lpstr>
    </vt:vector>
  </TitlesOfParts>
  <Company/>
  <LinksUpToDate>false</LinksUpToDate>
  <CharactersWithSpaces>10572</CharactersWithSpaces>
  <SharedDoc>false</SharedDoc>
  <HLinks>
    <vt:vector size="30" baseType="variant">
      <vt:variant>
        <vt:i4>3014710</vt:i4>
      </vt:variant>
      <vt:variant>
        <vt:i4>26</vt:i4>
      </vt:variant>
      <vt:variant>
        <vt:i4>0</vt:i4>
      </vt:variant>
      <vt:variant>
        <vt:i4>5</vt:i4>
      </vt:variant>
      <vt:variant>
        <vt:lpwstr/>
      </vt:variant>
      <vt:variant>
        <vt:lpwstr>_toc197</vt:lpwstr>
      </vt:variant>
      <vt:variant>
        <vt:i4>3014709</vt:i4>
      </vt:variant>
      <vt:variant>
        <vt:i4>23</vt:i4>
      </vt:variant>
      <vt:variant>
        <vt:i4>0</vt:i4>
      </vt:variant>
      <vt:variant>
        <vt:i4>5</vt:i4>
      </vt:variant>
      <vt:variant>
        <vt:lpwstr/>
      </vt:variant>
      <vt:variant>
        <vt:lpwstr>_toc194</vt:lpwstr>
      </vt:variant>
      <vt:variant>
        <vt:i4>3080244</vt:i4>
      </vt:variant>
      <vt:variant>
        <vt:i4>20</vt:i4>
      </vt:variant>
      <vt:variant>
        <vt:i4>0</vt:i4>
      </vt:variant>
      <vt:variant>
        <vt:i4>5</vt:i4>
      </vt:variant>
      <vt:variant>
        <vt:lpwstr/>
      </vt:variant>
      <vt:variant>
        <vt:lpwstr>_toc185</vt:lpwstr>
      </vt:variant>
      <vt:variant>
        <vt:i4>2555957</vt:i4>
      </vt:variant>
      <vt:variant>
        <vt:i4>17</vt:i4>
      </vt:variant>
      <vt:variant>
        <vt:i4>0</vt:i4>
      </vt:variant>
      <vt:variant>
        <vt:i4>5</vt:i4>
      </vt:variant>
      <vt:variant>
        <vt:lpwstr/>
      </vt:variant>
      <vt:variant>
        <vt:lpwstr>_toc104</vt:lpwstr>
      </vt:variant>
      <vt:variant>
        <vt:i4>2555955</vt:i4>
      </vt:variant>
      <vt:variant>
        <vt:i4>14</vt:i4>
      </vt:variant>
      <vt:variant>
        <vt:i4>0</vt:i4>
      </vt:variant>
      <vt:variant>
        <vt:i4>5</vt:i4>
      </vt:variant>
      <vt:variant>
        <vt:lpwstr/>
      </vt:variant>
      <vt:variant>
        <vt:lpwstr>_toc102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subject/>
  <dc:creator>jcs jcs</dc:creator>
  <cp:keywords/>
  <cp:lastModifiedBy>Carones, Elden</cp:lastModifiedBy>
  <cp:revision>3</cp:revision>
  <cp:lastPrinted>1901-01-01T00:36:00Z</cp:lastPrinted>
  <dcterms:created xsi:type="dcterms:W3CDTF">2020-06-03T20:05:00Z</dcterms:created>
  <dcterms:modified xsi:type="dcterms:W3CDTF">2020-06-03T22:16:00Z</dcterms:modified>
</cp:coreProperties>
</file>